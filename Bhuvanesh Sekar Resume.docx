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842" w:rsidRDefault="00600641" w:rsidP="00B9676A">
      <w:pPr>
        <w:jc w:val="center"/>
        <w:rPr>
          <w:rFonts w:ascii="Arial" w:hAnsi="Arial" w:cs="Arial"/>
          <w:bCs/>
          <w:sz w:val="32"/>
          <w:szCs w:val="32"/>
        </w:rPr>
      </w:pPr>
      <w:r>
        <w:rPr>
          <w:rFonts w:ascii="Arial" w:hAnsi="Arial" w:cs="Arial"/>
          <w:bCs/>
          <w:sz w:val="32"/>
          <w:szCs w:val="32"/>
        </w:rPr>
        <w:t>B</w:t>
      </w:r>
      <w:r w:rsidR="00AB4EF2">
        <w:rPr>
          <w:rFonts w:ascii="Arial" w:hAnsi="Arial" w:cs="Arial"/>
          <w:bCs/>
          <w:sz w:val="32"/>
          <w:szCs w:val="32"/>
        </w:rPr>
        <w:t>HUVANESH</w:t>
      </w:r>
      <w:r>
        <w:rPr>
          <w:rFonts w:ascii="Arial" w:hAnsi="Arial" w:cs="Arial"/>
          <w:bCs/>
          <w:sz w:val="32"/>
          <w:szCs w:val="32"/>
        </w:rPr>
        <w:t xml:space="preserve"> S</w:t>
      </w:r>
      <w:r w:rsidR="00AB4EF2">
        <w:rPr>
          <w:rFonts w:ascii="Arial" w:hAnsi="Arial" w:cs="Arial"/>
          <w:bCs/>
          <w:sz w:val="32"/>
          <w:szCs w:val="32"/>
        </w:rPr>
        <w:t>EKAR</w:t>
      </w:r>
    </w:p>
    <w:p w:rsidR="00B9676A" w:rsidRDefault="00B9676A" w:rsidP="00C6028F">
      <w:pPr>
        <w:rPr>
          <w:rFonts w:ascii="Arial" w:hAnsi="Arial" w:cs="Arial"/>
          <w:sz w:val="32"/>
          <w:szCs w:val="32"/>
        </w:rPr>
      </w:pPr>
    </w:p>
    <w:p w:rsidR="00925519" w:rsidRPr="00925519" w:rsidRDefault="00925519" w:rsidP="00F52288">
      <w:pPr>
        <w:tabs>
          <w:tab w:val="left" w:pos="4425"/>
        </w:tabs>
        <w:suppressAutoHyphens/>
        <w:spacing w:line="360" w:lineRule="auto"/>
        <w:jc w:val="both"/>
        <w:rPr>
          <w:rFonts w:ascii="Arial" w:hAnsi="Arial" w:cs="Arial"/>
          <w:b/>
          <w:sz w:val="24"/>
          <w:szCs w:val="24"/>
          <w:u w:val="single"/>
        </w:rPr>
      </w:pPr>
      <w:r w:rsidRPr="00925519">
        <w:rPr>
          <w:rFonts w:ascii="Arial" w:hAnsi="Arial" w:cs="Arial"/>
          <w:b/>
          <w:sz w:val="24"/>
          <w:szCs w:val="24"/>
          <w:u w:val="single"/>
        </w:rPr>
        <w:t>PROFESSIONAL SUMMARY</w:t>
      </w:r>
    </w:p>
    <w:p w:rsidR="007E737D" w:rsidRPr="00630842" w:rsidRDefault="007E737D" w:rsidP="00630842">
      <w:pPr>
        <w:pStyle w:val="ListParagraph"/>
        <w:numPr>
          <w:ilvl w:val="0"/>
          <w:numId w:val="28"/>
        </w:numPr>
        <w:jc w:val="both"/>
        <w:rPr>
          <w:rFonts w:ascii="Arial" w:hAnsi="Arial" w:cs="Arial"/>
          <w:bCs/>
          <w:sz w:val="20"/>
          <w:szCs w:val="20"/>
        </w:rPr>
      </w:pPr>
      <w:r w:rsidRPr="00630842">
        <w:rPr>
          <w:rFonts w:ascii="Arial" w:hAnsi="Arial" w:cs="Arial"/>
          <w:bCs/>
          <w:sz w:val="20"/>
          <w:szCs w:val="20"/>
        </w:rPr>
        <w:t xml:space="preserve">Skilled </w:t>
      </w:r>
      <w:r w:rsidR="0097109C" w:rsidRPr="00630842">
        <w:rPr>
          <w:rFonts w:ascii="Arial" w:hAnsi="Arial" w:cs="Arial"/>
          <w:bCs/>
          <w:sz w:val="20"/>
          <w:szCs w:val="20"/>
        </w:rPr>
        <w:t>Java</w:t>
      </w:r>
      <w:r w:rsidR="009808CC" w:rsidRPr="00630842">
        <w:rPr>
          <w:rFonts w:ascii="Arial" w:hAnsi="Arial" w:cs="Arial"/>
          <w:bCs/>
          <w:sz w:val="20"/>
          <w:szCs w:val="20"/>
        </w:rPr>
        <w:t xml:space="preserve"> full stack</w:t>
      </w:r>
      <w:r w:rsidR="0076118A">
        <w:rPr>
          <w:rFonts w:ascii="Arial" w:hAnsi="Arial" w:cs="Arial"/>
          <w:bCs/>
          <w:sz w:val="20"/>
          <w:szCs w:val="20"/>
        </w:rPr>
        <w:t xml:space="preserve"> developer with </w:t>
      </w:r>
      <w:r w:rsidR="00C6028F">
        <w:rPr>
          <w:rFonts w:ascii="Arial" w:hAnsi="Arial" w:cs="Arial"/>
          <w:bCs/>
          <w:sz w:val="20"/>
          <w:szCs w:val="20"/>
        </w:rPr>
        <w:t xml:space="preserve">3 years of </w:t>
      </w:r>
      <w:r w:rsidRPr="00630842">
        <w:rPr>
          <w:rFonts w:ascii="Arial" w:hAnsi="Arial" w:cs="Arial"/>
          <w:bCs/>
          <w:sz w:val="20"/>
          <w:szCs w:val="20"/>
        </w:rPr>
        <w:t>experience in development environment.</w:t>
      </w:r>
    </w:p>
    <w:p w:rsidR="007E737D" w:rsidRPr="00630842" w:rsidRDefault="007E737D" w:rsidP="00630842">
      <w:pPr>
        <w:pStyle w:val="ListParagraph"/>
        <w:numPr>
          <w:ilvl w:val="0"/>
          <w:numId w:val="28"/>
        </w:numPr>
        <w:jc w:val="both"/>
        <w:rPr>
          <w:rFonts w:ascii="Arial" w:hAnsi="Arial" w:cs="Arial"/>
          <w:bCs/>
          <w:sz w:val="20"/>
          <w:szCs w:val="20"/>
        </w:rPr>
      </w:pPr>
      <w:r w:rsidRPr="00630842">
        <w:rPr>
          <w:rFonts w:ascii="Arial" w:hAnsi="Arial" w:cs="Arial"/>
          <w:bCs/>
          <w:sz w:val="20"/>
          <w:szCs w:val="20"/>
        </w:rPr>
        <w:t xml:space="preserve">Strong hands on </w:t>
      </w:r>
      <w:r w:rsidR="00820AB4" w:rsidRPr="00630842">
        <w:rPr>
          <w:rFonts w:ascii="Arial" w:hAnsi="Arial" w:cs="Arial"/>
          <w:bCs/>
          <w:sz w:val="20"/>
          <w:szCs w:val="20"/>
        </w:rPr>
        <w:t>experience in Java, Spring Boot and</w:t>
      </w:r>
      <w:r w:rsidRPr="00630842">
        <w:rPr>
          <w:rFonts w:ascii="Arial" w:hAnsi="Arial" w:cs="Arial"/>
          <w:bCs/>
          <w:sz w:val="20"/>
          <w:szCs w:val="20"/>
        </w:rPr>
        <w:t xml:space="preserve"> Rest API.</w:t>
      </w:r>
    </w:p>
    <w:p w:rsidR="007E737D" w:rsidRDefault="007E737D" w:rsidP="00630842">
      <w:pPr>
        <w:pStyle w:val="ListParagraph"/>
        <w:numPr>
          <w:ilvl w:val="0"/>
          <w:numId w:val="28"/>
        </w:numPr>
        <w:jc w:val="both"/>
        <w:rPr>
          <w:rFonts w:ascii="Arial" w:hAnsi="Arial" w:cs="Arial"/>
          <w:bCs/>
          <w:sz w:val="20"/>
          <w:szCs w:val="20"/>
        </w:rPr>
      </w:pPr>
      <w:r w:rsidRPr="00630842">
        <w:rPr>
          <w:rFonts w:ascii="Arial" w:hAnsi="Arial" w:cs="Arial"/>
          <w:bCs/>
          <w:sz w:val="20"/>
          <w:szCs w:val="20"/>
        </w:rPr>
        <w:t xml:space="preserve">Strong experience in </w:t>
      </w:r>
      <w:r w:rsidR="00C6028F">
        <w:rPr>
          <w:rFonts w:ascii="Arial" w:hAnsi="Arial" w:cs="Arial"/>
          <w:bCs/>
          <w:sz w:val="20"/>
          <w:szCs w:val="20"/>
        </w:rPr>
        <w:t xml:space="preserve">Front-end development using </w:t>
      </w:r>
      <w:proofErr w:type="spellStart"/>
      <w:r w:rsidR="00C6028F">
        <w:rPr>
          <w:rFonts w:ascii="Arial" w:hAnsi="Arial" w:cs="Arial"/>
          <w:bCs/>
          <w:sz w:val="20"/>
          <w:szCs w:val="20"/>
        </w:rPr>
        <w:t>Type</w:t>
      </w:r>
      <w:r w:rsidRPr="00630842">
        <w:rPr>
          <w:rFonts w:ascii="Arial" w:hAnsi="Arial" w:cs="Arial"/>
          <w:bCs/>
          <w:sz w:val="20"/>
          <w:szCs w:val="20"/>
        </w:rPr>
        <w:t>Script</w:t>
      </w:r>
      <w:proofErr w:type="spellEnd"/>
      <w:r w:rsidRPr="00630842">
        <w:rPr>
          <w:rFonts w:ascii="Arial" w:hAnsi="Arial" w:cs="Arial"/>
          <w:bCs/>
          <w:sz w:val="20"/>
          <w:szCs w:val="20"/>
        </w:rPr>
        <w:t>, Angular, HTML and CSS.</w:t>
      </w:r>
    </w:p>
    <w:p w:rsidR="0029328C" w:rsidRPr="0029328C" w:rsidRDefault="0029328C" w:rsidP="00630842">
      <w:pPr>
        <w:pStyle w:val="ListParagraph"/>
        <w:numPr>
          <w:ilvl w:val="0"/>
          <w:numId w:val="28"/>
        </w:numPr>
        <w:jc w:val="both"/>
        <w:rPr>
          <w:rStyle w:val="Strong"/>
          <w:rFonts w:ascii="Arial" w:hAnsi="Arial" w:cs="Arial"/>
          <w:sz w:val="20"/>
          <w:szCs w:val="20"/>
        </w:rPr>
      </w:pPr>
      <w:r>
        <w:rPr>
          <w:rStyle w:val="Strong"/>
          <w:rFonts w:ascii="Arial" w:hAnsi="Arial" w:cs="Arial"/>
          <w:b w:val="0"/>
          <w:color w:val="000000"/>
          <w:sz w:val="20"/>
          <w:szCs w:val="20"/>
          <w:bdr w:val="none" w:sz="0" w:space="0" w:color="auto" w:frame="1"/>
          <w:shd w:val="clear" w:color="auto" w:fill="FFFFFF"/>
        </w:rPr>
        <w:t xml:space="preserve">Did a certification on </w:t>
      </w:r>
      <w:r w:rsidRPr="0029328C">
        <w:rPr>
          <w:rStyle w:val="Strong"/>
          <w:rFonts w:ascii="Arial" w:hAnsi="Arial" w:cs="Arial"/>
          <w:b w:val="0"/>
          <w:color w:val="000000"/>
          <w:sz w:val="20"/>
          <w:szCs w:val="20"/>
          <w:bdr w:val="none" w:sz="0" w:space="0" w:color="auto" w:frame="1"/>
          <w:shd w:val="clear" w:color="auto" w:fill="FFFFFF"/>
        </w:rPr>
        <w:t>Google </w:t>
      </w:r>
      <w:r>
        <w:rPr>
          <w:rStyle w:val="Strong"/>
          <w:rFonts w:ascii="Arial" w:hAnsi="Arial" w:cs="Arial"/>
          <w:b w:val="0"/>
          <w:color w:val="000000"/>
          <w:sz w:val="20"/>
          <w:szCs w:val="20"/>
          <w:bdr w:val="none" w:sz="0" w:space="0" w:color="auto" w:frame="1"/>
          <w:shd w:val="clear" w:color="auto" w:fill="FFFFFF"/>
        </w:rPr>
        <w:t>Cloud</w:t>
      </w:r>
      <w:r w:rsidRPr="0029328C">
        <w:rPr>
          <w:rStyle w:val="Strong"/>
          <w:rFonts w:ascii="Arial" w:hAnsi="Arial" w:cs="Arial"/>
          <w:b w:val="0"/>
          <w:color w:val="000000"/>
          <w:sz w:val="20"/>
          <w:szCs w:val="20"/>
          <w:bdr w:val="none" w:sz="0" w:space="0" w:color="auto" w:frame="1"/>
          <w:shd w:val="clear" w:color="auto" w:fill="FFFFFF"/>
        </w:rPr>
        <w:t xml:space="preserve"> Professional</w:t>
      </w:r>
      <w:r>
        <w:rPr>
          <w:rStyle w:val="Strong"/>
          <w:rFonts w:ascii="Arial" w:hAnsi="Arial" w:cs="Arial"/>
          <w:b w:val="0"/>
          <w:color w:val="000000"/>
          <w:sz w:val="20"/>
          <w:szCs w:val="20"/>
          <w:bdr w:val="none" w:sz="0" w:space="0" w:color="auto" w:frame="1"/>
          <w:shd w:val="clear" w:color="auto" w:fill="FFFFFF"/>
        </w:rPr>
        <w:t xml:space="preserve"> Data Engineer</w:t>
      </w:r>
    </w:p>
    <w:p w:rsidR="0029328C" w:rsidRPr="0029328C" w:rsidRDefault="0029328C" w:rsidP="00630842">
      <w:pPr>
        <w:pStyle w:val="ListParagraph"/>
        <w:numPr>
          <w:ilvl w:val="0"/>
          <w:numId w:val="28"/>
        </w:numPr>
        <w:jc w:val="both"/>
        <w:rPr>
          <w:rFonts w:ascii="Arial" w:hAnsi="Arial" w:cs="Arial"/>
          <w:b/>
          <w:bCs/>
          <w:sz w:val="20"/>
          <w:szCs w:val="20"/>
        </w:rPr>
      </w:pPr>
      <w:r>
        <w:rPr>
          <w:rStyle w:val="Strong"/>
          <w:rFonts w:ascii="Arial" w:hAnsi="Arial" w:cs="Arial"/>
          <w:b w:val="0"/>
          <w:color w:val="000000"/>
          <w:sz w:val="20"/>
          <w:szCs w:val="20"/>
          <w:bdr w:val="none" w:sz="0" w:space="0" w:color="auto" w:frame="1"/>
          <w:shd w:val="clear" w:color="auto" w:fill="FFFFFF"/>
        </w:rPr>
        <w:t>Big Query, Big Table, Data flow &amp; Pub-Sub</w:t>
      </w:r>
    </w:p>
    <w:p w:rsidR="007E737D" w:rsidRPr="00630842" w:rsidRDefault="007E737D" w:rsidP="00630842">
      <w:pPr>
        <w:pStyle w:val="ListParagraph"/>
        <w:numPr>
          <w:ilvl w:val="0"/>
          <w:numId w:val="28"/>
        </w:numPr>
        <w:jc w:val="both"/>
        <w:rPr>
          <w:rFonts w:ascii="Arial" w:hAnsi="Arial" w:cs="Arial"/>
          <w:bCs/>
          <w:sz w:val="20"/>
          <w:szCs w:val="20"/>
        </w:rPr>
      </w:pPr>
      <w:r w:rsidRPr="00630842">
        <w:rPr>
          <w:rFonts w:ascii="Arial" w:hAnsi="Arial" w:cs="Arial"/>
          <w:bCs/>
          <w:sz w:val="20"/>
          <w:szCs w:val="20"/>
        </w:rPr>
        <w:t>Good knowledge in Software Development Lifecycle and</w:t>
      </w:r>
      <w:r w:rsidR="00C6028F">
        <w:rPr>
          <w:rFonts w:ascii="Arial" w:hAnsi="Arial" w:cs="Arial"/>
          <w:bCs/>
          <w:sz w:val="20"/>
          <w:szCs w:val="20"/>
        </w:rPr>
        <w:t xml:space="preserve"> having good </w:t>
      </w:r>
      <w:r w:rsidRPr="00630842">
        <w:rPr>
          <w:rFonts w:ascii="Arial" w:hAnsi="Arial" w:cs="Arial"/>
          <w:bCs/>
          <w:sz w:val="20"/>
          <w:szCs w:val="20"/>
        </w:rPr>
        <w:t>communication skills.</w:t>
      </w:r>
    </w:p>
    <w:p w:rsidR="007E737D" w:rsidRPr="00630842" w:rsidRDefault="007E737D" w:rsidP="00630842">
      <w:pPr>
        <w:pStyle w:val="ListParagraph"/>
        <w:numPr>
          <w:ilvl w:val="0"/>
          <w:numId w:val="28"/>
        </w:numPr>
        <w:jc w:val="both"/>
        <w:rPr>
          <w:rFonts w:ascii="Arial" w:hAnsi="Arial" w:cs="Arial"/>
          <w:bCs/>
          <w:sz w:val="20"/>
          <w:szCs w:val="20"/>
        </w:rPr>
      </w:pPr>
      <w:r w:rsidRPr="00630842">
        <w:rPr>
          <w:rFonts w:ascii="Arial" w:hAnsi="Arial" w:cs="Arial"/>
          <w:bCs/>
          <w:sz w:val="20"/>
          <w:szCs w:val="20"/>
        </w:rPr>
        <w:t>Adaptable to learn new skills and technologies quickly for enhancing productivity.</w:t>
      </w:r>
    </w:p>
    <w:p w:rsidR="0029328C" w:rsidRPr="0029328C" w:rsidRDefault="007E737D" w:rsidP="00630842">
      <w:pPr>
        <w:pStyle w:val="ListParagraph"/>
        <w:numPr>
          <w:ilvl w:val="0"/>
          <w:numId w:val="28"/>
        </w:numPr>
        <w:jc w:val="both"/>
        <w:rPr>
          <w:rFonts w:ascii="Arial" w:hAnsi="Arial" w:cs="Arial"/>
          <w:bCs/>
          <w:sz w:val="20"/>
          <w:szCs w:val="20"/>
        </w:rPr>
      </w:pPr>
      <w:r w:rsidRPr="0029328C">
        <w:rPr>
          <w:rFonts w:ascii="Arial" w:eastAsia="Times New Roman" w:hAnsi="Arial" w:cs="Arial"/>
          <w:bCs/>
          <w:sz w:val="20"/>
          <w:szCs w:val="20"/>
        </w:rPr>
        <w:t>Team</w:t>
      </w:r>
      <w:r w:rsidRPr="0029328C">
        <w:rPr>
          <w:rFonts w:ascii="Arial" w:hAnsi="Arial" w:cs="Arial"/>
          <w:bCs/>
          <w:sz w:val="20"/>
          <w:szCs w:val="20"/>
        </w:rPr>
        <w:t xml:space="preserve"> player with utmost dedication towards profession.</w:t>
      </w:r>
    </w:p>
    <w:p w:rsidR="003D5BD6" w:rsidRPr="00A7317B" w:rsidRDefault="003D5BD6" w:rsidP="00F52288">
      <w:pPr>
        <w:widowControl w:val="0"/>
        <w:autoSpaceDE w:val="0"/>
        <w:autoSpaceDN w:val="0"/>
        <w:adjustRightInd w:val="0"/>
        <w:ind w:left="290"/>
        <w:jc w:val="both"/>
        <w:rPr>
          <w:rFonts w:ascii="Arial" w:hAnsi="Arial" w:cs="Arial"/>
          <w:bCs/>
        </w:rPr>
      </w:pPr>
    </w:p>
    <w:p w:rsidR="008A6D49" w:rsidRPr="00C345A4" w:rsidRDefault="00400287" w:rsidP="00F52288">
      <w:pPr>
        <w:jc w:val="both"/>
        <w:rPr>
          <w:rFonts w:ascii="Arial" w:hAnsi="Arial" w:cs="Arial"/>
          <w:b/>
          <w:bCs/>
          <w:color w:val="000000"/>
          <w:sz w:val="24"/>
          <w:szCs w:val="24"/>
          <w:u w:val="single"/>
        </w:rPr>
      </w:pPr>
      <w:r>
        <w:rPr>
          <w:rFonts w:ascii="Arial" w:hAnsi="Arial" w:cs="Arial"/>
          <w:b/>
          <w:bCs/>
          <w:color w:val="000000"/>
          <w:sz w:val="24"/>
          <w:szCs w:val="24"/>
          <w:u w:val="single"/>
        </w:rPr>
        <w:t>EDUCATION</w:t>
      </w:r>
    </w:p>
    <w:p w:rsidR="008A6D49" w:rsidRPr="00C345A4" w:rsidRDefault="008A6D49" w:rsidP="00F52288">
      <w:pPr>
        <w:jc w:val="both"/>
        <w:rPr>
          <w:rFonts w:ascii="Arial" w:hAnsi="Arial" w:cs="Arial"/>
          <w:b/>
          <w:bCs/>
          <w:color w:val="000000"/>
          <w:u w:val="single"/>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998"/>
      </w:tblGrid>
      <w:tr w:rsidR="008A6D49" w:rsidRPr="00C345A4" w:rsidTr="0081049E">
        <w:trPr>
          <w:trHeight w:val="144"/>
        </w:trPr>
        <w:tc>
          <w:tcPr>
            <w:tcW w:w="4500" w:type="dxa"/>
            <w:vAlign w:val="center"/>
          </w:tcPr>
          <w:p w:rsidR="008A6D49" w:rsidRPr="00C345A4" w:rsidRDefault="008A6D49" w:rsidP="00F52288">
            <w:pPr>
              <w:pStyle w:val="Header"/>
              <w:spacing w:before="20" w:after="20"/>
              <w:jc w:val="both"/>
              <w:rPr>
                <w:rFonts w:ascii="Arial" w:hAnsi="Arial" w:cs="Arial"/>
                <w:b/>
              </w:rPr>
            </w:pPr>
            <w:r w:rsidRPr="00C345A4">
              <w:rPr>
                <w:rFonts w:ascii="Arial" w:hAnsi="Arial" w:cs="Arial"/>
                <w:b/>
              </w:rPr>
              <w:t>Degree</w:t>
            </w:r>
          </w:p>
        </w:tc>
        <w:tc>
          <w:tcPr>
            <w:tcW w:w="4998" w:type="dxa"/>
            <w:vAlign w:val="center"/>
          </w:tcPr>
          <w:p w:rsidR="008A6D49" w:rsidRPr="00C345A4" w:rsidRDefault="008A6D49" w:rsidP="00F52288">
            <w:pPr>
              <w:pStyle w:val="Header"/>
              <w:spacing w:before="20" w:after="20"/>
              <w:jc w:val="both"/>
              <w:rPr>
                <w:rFonts w:ascii="Arial" w:hAnsi="Arial" w:cs="Arial"/>
                <w:b/>
              </w:rPr>
            </w:pPr>
            <w:r w:rsidRPr="00C345A4">
              <w:rPr>
                <w:rFonts w:ascii="Arial" w:hAnsi="Arial" w:cs="Arial"/>
                <w:b/>
              </w:rPr>
              <w:t>University</w:t>
            </w:r>
          </w:p>
        </w:tc>
      </w:tr>
      <w:tr w:rsidR="008A6D49" w:rsidRPr="00C345A4" w:rsidTr="0081049E">
        <w:trPr>
          <w:trHeight w:val="144"/>
        </w:trPr>
        <w:tc>
          <w:tcPr>
            <w:tcW w:w="4500" w:type="dxa"/>
            <w:vAlign w:val="center"/>
          </w:tcPr>
          <w:p w:rsidR="008A6D49" w:rsidRPr="00C345A4" w:rsidRDefault="00156ABB" w:rsidP="00F52288">
            <w:pPr>
              <w:pStyle w:val="Header"/>
              <w:spacing w:before="20" w:after="20"/>
              <w:jc w:val="both"/>
              <w:rPr>
                <w:rFonts w:ascii="Arial" w:hAnsi="Arial" w:cs="Arial"/>
              </w:rPr>
            </w:pPr>
            <w:r w:rsidRPr="00156ABB">
              <w:rPr>
                <w:rFonts w:ascii="Arial" w:hAnsi="Arial" w:cs="Arial"/>
              </w:rPr>
              <w:t xml:space="preserve">Bachelor of </w:t>
            </w:r>
            <w:r w:rsidR="00E97160">
              <w:rPr>
                <w:rFonts w:ascii="Arial" w:hAnsi="Arial" w:cs="Arial"/>
              </w:rPr>
              <w:t>Technology</w:t>
            </w:r>
            <w:r w:rsidR="00BA0394">
              <w:rPr>
                <w:rFonts w:ascii="Arial" w:hAnsi="Arial" w:cs="Arial"/>
              </w:rPr>
              <w:t xml:space="preserve"> </w:t>
            </w:r>
            <w:r w:rsidR="001A7495">
              <w:rPr>
                <w:rFonts w:ascii="Arial" w:hAnsi="Arial" w:cs="Arial"/>
              </w:rPr>
              <w:t>(</w:t>
            </w:r>
            <w:r w:rsidR="00E97160">
              <w:rPr>
                <w:rFonts w:ascii="Arial" w:hAnsi="Arial" w:cs="Arial"/>
              </w:rPr>
              <w:t>IT</w:t>
            </w:r>
            <w:r w:rsidR="001A7495">
              <w:rPr>
                <w:rFonts w:ascii="Arial" w:hAnsi="Arial" w:cs="Arial"/>
              </w:rPr>
              <w:t>)</w:t>
            </w:r>
          </w:p>
        </w:tc>
        <w:tc>
          <w:tcPr>
            <w:tcW w:w="4998" w:type="dxa"/>
            <w:vAlign w:val="center"/>
          </w:tcPr>
          <w:p w:rsidR="008A6D49" w:rsidRPr="00112708" w:rsidRDefault="00BA0394" w:rsidP="00F52288">
            <w:pPr>
              <w:widowControl w:val="0"/>
              <w:tabs>
                <w:tab w:val="left" w:pos="9630"/>
              </w:tabs>
              <w:autoSpaceDE w:val="0"/>
              <w:autoSpaceDN w:val="0"/>
              <w:adjustRightInd w:val="0"/>
              <w:ind w:right="-1260"/>
              <w:jc w:val="both"/>
              <w:rPr>
                <w:rFonts w:ascii="Arial" w:hAnsi="Arial"/>
                <w:bCs/>
                <w:spacing w:val="-2"/>
                <w:szCs w:val="24"/>
              </w:rPr>
            </w:pPr>
            <w:r>
              <w:rPr>
                <w:rFonts w:ascii="Arial" w:hAnsi="Arial"/>
                <w:bCs/>
                <w:spacing w:val="-2"/>
                <w:szCs w:val="24"/>
              </w:rPr>
              <w:t>Anna University</w:t>
            </w:r>
          </w:p>
        </w:tc>
      </w:tr>
    </w:tbl>
    <w:p w:rsidR="008A6D49" w:rsidRDefault="008A6D49" w:rsidP="00F52288">
      <w:pPr>
        <w:jc w:val="both"/>
        <w:rPr>
          <w:rFonts w:ascii="Arial" w:hAnsi="Arial" w:cs="Arial"/>
          <w:b/>
          <w:bCs/>
          <w:color w:val="000000"/>
          <w:sz w:val="24"/>
          <w:szCs w:val="24"/>
          <w:u w:val="single"/>
        </w:rPr>
      </w:pPr>
    </w:p>
    <w:p w:rsidR="008A6D49" w:rsidRDefault="008A6D49" w:rsidP="00F52288">
      <w:pPr>
        <w:jc w:val="both"/>
        <w:rPr>
          <w:rFonts w:ascii="Arial" w:hAnsi="Arial" w:cs="Arial"/>
          <w:b/>
          <w:bCs/>
          <w:color w:val="000000"/>
          <w:sz w:val="24"/>
          <w:szCs w:val="24"/>
          <w:u w:val="single"/>
        </w:rPr>
      </w:pPr>
      <w:r w:rsidRPr="00CC16C9">
        <w:rPr>
          <w:rFonts w:ascii="Arial" w:hAnsi="Arial" w:cs="Arial"/>
          <w:b/>
          <w:bCs/>
          <w:color w:val="000000"/>
          <w:sz w:val="24"/>
          <w:szCs w:val="24"/>
          <w:u w:val="single"/>
        </w:rPr>
        <w:t>EXPERIENCE</w:t>
      </w:r>
    </w:p>
    <w:p w:rsidR="008A6D49" w:rsidRDefault="008A6D49" w:rsidP="00F52288">
      <w:pPr>
        <w:jc w:val="both"/>
        <w:rPr>
          <w:rFonts w:ascii="Arial" w:hAnsi="Arial" w:cs="Arial"/>
          <w:b/>
          <w:bCs/>
          <w:color w:val="000000"/>
          <w:sz w:val="24"/>
          <w:szCs w:val="24"/>
          <w:u w:val="single"/>
        </w:rPr>
      </w:pPr>
    </w:p>
    <w:tbl>
      <w:tblPr>
        <w:tblW w:w="94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1"/>
        <w:gridCol w:w="3049"/>
        <w:gridCol w:w="3273"/>
      </w:tblGrid>
      <w:tr w:rsidR="008A6D49" w:rsidRPr="002F1B64" w:rsidTr="00400287">
        <w:trPr>
          <w:trHeight w:val="159"/>
        </w:trPr>
        <w:tc>
          <w:tcPr>
            <w:tcW w:w="3161" w:type="dxa"/>
            <w:vAlign w:val="center"/>
          </w:tcPr>
          <w:p w:rsidR="008A6D49" w:rsidRPr="002F1B64" w:rsidRDefault="008A6D49" w:rsidP="00F52288">
            <w:pPr>
              <w:pStyle w:val="Header"/>
              <w:spacing w:before="20" w:after="20"/>
              <w:jc w:val="both"/>
              <w:rPr>
                <w:rFonts w:ascii="Arial" w:hAnsi="Arial" w:cs="Arial"/>
                <w:b/>
              </w:rPr>
            </w:pPr>
            <w:r w:rsidRPr="002F1B64">
              <w:rPr>
                <w:rFonts w:ascii="Arial" w:hAnsi="Arial" w:cs="Arial"/>
                <w:b/>
              </w:rPr>
              <w:t>Organization</w:t>
            </w:r>
          </w:p>
        </w:tc>
        <w:tc>
          <w:tcPr>
            <w:tcW w:w="3049" w:type="dxa"/>
            <w:vAlign w:val="center"/>
          </w:tcPr>
          <w:p w:rsidR="008A6D49" w:rsidRPr="002F1B64" w:rsidRDefault="008A6D49" w:rsidP="00F52288">
            <w:pPr>
              <w:pStyle w:val="Header"/>
              <w:spacing w:before="20" w:after="20"/>
              <w:jc w:val="both"/>
              <w:rPr>
                <w:rFonts w:ascii="Arial" w:hAnsi="Arial" w:cs="Arial"/>
                <w:b/>
              </w:rPr>
            </w:pPr>
            <w:r w:rsidRPr="002F1B64">
              <w:rPr>
                <w:rFonts w:ascii="Arial" w:hAnsi="Arial" w:cs="Arial"/>
                <w:b/>
              </w:rPr>
              <w:t>Designation</w:t>
            </w:r>
          </w:p>
        </w:tc>
        <w:tc>
          <w:tcPr>
            <w:tcW w:w="3273" w:type="dxa"/>
            <w:vAlign w:val="center"/>
          </w:tcPr>
          <w:p w:rsidR="008A6D49" w:rsidRPr="002F1B64" w:rsidRDefault="008A6D49" w:rsidP="00F52288">
            <w:pPr>
              <w:pStyle w:val="Header"/>
              <w:spacing w:before="20" w:after="20"/>
              <w:jc w:val="both"/>
              <w:rPr>
                <w:rFonts w:ascii="Arial" w:hAnsi="Arial" w:cs="Arial"/>
                <w:b/>
              </w:rPr>
            </w:pPr>
            <w:r w:rsidRPr="002F1B64">
              <w:rPr>
                <w:rFonts w:ascii="Arial" w:hAnsi="Arial" w:cs="Arial"/>
                <w:b/>
              </w:rPr>
              <w:t xml:space="preserve">Duration </w:t>
            </w:r>
          </w:p>
        </w:tc>
      </w:tr>
      <w:tr w:rsidR="00925519" w:rsidRPr="002F1B64" w:rsidTr="00400287">
        <w:trPr>
          <w:trHeight w:val="218"/>
        </w:trPr>
        <w:tc>
          <w:tcPr>
            <w:tcW w:w="3161" w:type="dxa"/>
            <w:vAlign w:val="center"/>
          </w:tcPr>
          <w:p w:rsidR="00925519" w:rsidRPr="00925519" w:rsidRDefault="00400287" w:rsidP="00F52288">
            <w:pPr>
              <w:widowControl w:val="0"/>
              <w:tabs>
                <w:tab w:val="left" w:pos="9630"/>
              </w:tabs>
              <w:autoSpaceDE w:val="0"/>
              <w:autoSpaceDN w:val="0"/>
              <w:adjustRightInd w:val="0"/>
              <w:ind w:right="-1260"/>
              <w:jc w:val="both"/>
              <w:rPr>
                <w:rFonts w:ascii="Arial" w:hAnsi="Arial"/>
                <w:bCs/>
                <w:spacing w:val="-2"/>
                <w:szCs w:val="24"/>
              </w:rPr>
            </w:pPr>
            <w:r>
              <w:rPr>
                <w:rFonts w:ascii="Arial" w:hAnsi="Arial"/>
                <w:bCs/>
                <w:spacing w:val="-2"/>
                <w:szCs w:val="24"/>
              </w:rPr>
              <w:t>STG In</w:t>
            </w:r>
            <w:r w:rsidR="00BA0394">
              <w:rPr>
                <w:rFonts w:ascii="Arial" w:hAnsi="Arial"/>
                <w:bCs/>
                <w:spacing w:val="-2"/>
                <w:szCs w:val="24"/>
              </w:rPr>
              <w:t>fotech</w:t>
            </w:r>
          </w:p>
        </w:tc>
        <w:tc>
          <w:tcPr>
            <w:tcW w:w="3049" w:type="dxa"/>
            <w:vAlign w:val="center"/>
          </w:tcPr>
          <w:p w:rsidR="00925519" w:rsidRPr="00925519" w:rsidRDefault="0076118A" w:rsidP="00F52288">
            <w:pPr>
              <w:widowControl w:val="0"/>
              <w:tabs>
                <w:tab w:val="left" w:pos="9630"/>
              </w:tabs>
              <w:autoSpaceDE w:val="0"/>
              <w:autoSpaceDN w:val="0"/>
              <w:adjustRightInd w:val="0"/>
              <w:ind w:right="-1260"/>
              <w:jc w:val="both"/>
              <w:rPr>
                <w:rFonts w:ascii="Arial" w:hAnsi="Arial"/>
                <w:bCs/>
                <w:spacing w:val="-2"/>
                <w:szCs w:val="24"/>
              </w:rPr>
            </w:pPr>
            <w:r>
              <w:rPr>
                <w:rFonts w:ascii="Arial" w:hAnsi="Arial" w:cs="Arial"/>
                <w:b/>
                <w:bCs/>
                <w:spacing w:val="-2"/>
              </w:rPr>
              <w:t>Software Engineer</w:t>
            </w:r>
          </w:p>
        </w:tc>
        <w:tc>
          <w:tcPr>
            <w:tcW w:w="3273" w:type="dxa"/>
            <w:vAlign w:val="center"/>
          </w:tcPr>
          <w:p w:rsidR="00925519" w:rsidRPr="00925519" w:rsidRDefault="0076118A" w:rsidP="00F52288">
            <w:pPr>
              <w:widowControl w:val="0"/>
              <w:tabs>
                <w:tab w:val="left" w:pos="9630"/>
              </w:tabs>
              <w:autoSpaceDE w:val="0"/>
              <w:autoSpaceDN w:val="0"/>
              <w:adjustRightInd w:val="0"/>
              <w:ind w:right="-1260"/>
              <w:jc w:val="both"/>
              <w:rPr>
                <w:rFonts w:ascii="Arial" w:hAnsi="Arial"/>
                <w:bCs/>
                <w:spacing w:val="-2"/>
                <w:szCs w:val="24"/>
              </w:rPr>
            </w:pPr>
            <w:r>
              <w:rPr>
                <w:rFonts w:ascii="Arial" w:hAnsi="Arial"/>
                <w:bCs/>
                <w:spacing w:val="-2"/>
                <w:szCs w:val="24"/>
              </w:rPr>
              <w:t>July</w:t>
            </w:r>
            <w:r w:rsidR="00E97160">
              <w:rPr>
                <w:rFonts w:ascii="Arial" w:hAnsi="Arial"/>
                <w:bCs/>
                <w:spacing w:val="-2"/>
                <w:szCs w:val="24"/>
              </w:rPr>
              <w:t xml:space="preserve"> </w:t>
            </w:r>
            <w:r>
              <w:rPr>
                <w:rFonts w:ascii="Arial" w:hAnsi="Arial"/>
                <w:bCs/>
                <w:spacing w:val="-2"/>
                <w:szCs w:val="24"/>
              </w:rPr>
              <w:t>2022</w:t>
            </w:r>
            <w:r w:rsidR="004E1FFB">
              <w:rPr>
                <w:rFonts w:ascii="Arial" w:hAnsi="Arial"/>
                <w:bCs/>
                <w:spacing w:val="-2"/>
                <w:szCs w:val="24"/>
              </w:rPr>
              <w:t xml:space="preserve"> to till Date</w:t>
            </w:r>
          </w:p>
        </w:tc>
      </w:tr>
      <w:tr w:rsidR="003F49C8" w:rsidRPr="002F1B64" w:rsidTr="00400287">
        <w:trPr>
          <w:trHeight w:val="218"/>
        </w:trPr>
        <w:tc>
          <w:tcPr>
            <w:tcW w:w="3161" w:type="dxa"/>
            <w:vAlign w:val="center"/>
          </w:tcPr>
          <w:p w:rsidR="003F49C8" w:rsidRPr="00925519" w:rsidRDefault="0076118A" w:rsidP="00F52288">
            <w:pPr>
              <w:widowControl w:val="0"/>
              <w:tabs>
                <w:tab w:val="left" w:pos="9630"/>
              </w:tabs>
              <w:autoSpaceDE w:val="0"/>
              <w:autoSpaceDN w:val="0"/>
              <w:adjustRightInd w:val="0"/>
              <w:ind w:right="-1260"/>
              <w:jc w:val="both"/>
              <w:rPr>
                <w:rFonts w:ascii="Arial" w:hAnsi="Arial"/>
                <w:bCs/>
                <w:spacing w:val="-2"/>
                <w:szCs w:val="24"/>
              </w:rPr>
            </w:pPr>
            <w:r>
              <w:rPr>
                <w:rFonts w:ascii="Arial" w:hAnsi="Arial" w:cs="Arial"/>
                <w:lang w:val="en-IN"/>
              </w:rPr>
              <w:t>Newgen Software Technologies</w:t>
            </w:r>
          </w:p>
        </w:tc>
        <w:tc>
          <w:tcPr>
            <w:tcW w:w="3049" w:type="dxa"/>
            <w:vAlign w:val="center"/>
          </w:tcPr>
          <w:p w:rsidR="003F49C8" w:rsidRPr="00925519" w:rsidRDefault="0076118A" w:rsidP="00F52288">
            <w:pPr>
              <w:widowControl w:val="0"/>
              <w:tabs>
                <w:tab w:val="left" w:pos="9630"/>
              </w:tabs>
              <w:autoSpaceDE w:val="0"/>
              <w:autoSpaceDN w:val="0"/>
              <w:adjustRightInd w:val="0"/>
              <w:ind w:right="-1260"/>
              <w:jc w:val="both"/>
              <w:rPr>
                <w:rFonts w:ascii="Arial" w:hAnsi="Arial"/>
                <w:bCs/>
                <w:spacing w:val="-2"/>
                <w:szCs w:val="24"/>
              </w:rPr>
            </w:pPr>
            <w:r>
              <w:rPr>
                <w:rFonts w:ascii="Arial" w:hAnsi="Arial" w:cs="Arial"/>
                <w:b/>
                <w:bCs/>
                <w:spacing w:val="-2"/>
              </w:rPr>
              <w:t>Software Developer</w:t>
            </w:r>
          </w:p>
        </w:tc>
        <w:tc>
          <w:tcPr>
            <w:tcW w:w="3273" w:type="dxa"/>
            <w:vAlign w:val="center"/>
          </w:tcPr>
          <w:p w:rsidR="003F49C8" w:rsidRPr="00925519" w:rsidRDefault="0076118A" w:rsidP="00F52288">
            <w:pPr>
              <w:widowControl w:val="0"/>
              <w:tabs>
                <w:tab w:val="left" w:pos="9630"/>
              </w:tabs>
              <w:autoSpaceDE w:val="0"/>
              <w:autoSpaceDN w:val="0"/>
              <w:adjustRightInd w:val="0"/>
              <w:ind w:right="-1260"/>
              <w:jc w:val="both"/>
              <w:rPr>
                <w:rFonts w:ascii="Arial" w:hAnsi="Arial"/>
                <w:bCs/>
                <w:spacing w:val="-2"/>
                <w:szCs w:val="24"/>
              </w:rPr>
            </w:pPr>
            <w:r>
              <w:rPr>
                <w:rFonts w:ascii="Arial" w:hAnsi="Arial"/>
                <w:bCs/>
                <w:spacing w:val="-2"/>
                <w:szCs w:val="24"/>
              </w:rPr>
              <w:t>Nov</w:t>
            </w:r>
            <w:r w:rsidR="00AB4EF2">
              <w:rPr>
                <w:rFonts w:ascii="Arial" w:hAnsi="Arial"/>
                <w:bCs/>
                <w:spacing w:val="-2"/>
                <w:szCs w:val="24"/>
              </w:rPr>
              <w:t>ember</w:t>
            </w:r>
            <w:r>
              <w:rPr>
                <w:rFonts w:ascii="Arial" w:hAnsi="Arial"/>
                <w:bCs/>
                <w:spacing w:val="-2"/>
                <w:szCs w:val="24"/>
              </w:rPr>
              <w:t xml:space="preserve"> 2021 to June 2022</w:t>
            </w:r>
          </w:p>
        </w:tc>
      </w:tr>
      <w:tr w:rsidR="0076118A" w:rsidRPr="002F1B64" w:rsidTr="00400287">
        <w:trPr>
          <w:trHeight w:val="218"/>
        </w:trPr>
        <w:tc>
          <w:tcPr>
            <w:tcW w:w="3161" w:type="dxa"/>
            <w:vAlign w:val="center"/>
          </w:tcPr>
          <w:p w:rsidR="0076118A" w:rsidRDefault="0076118A" w:rsidP="00F52288">
            <w:pPr>
              <w:widowControl w:val="0"/>
              <w:tabs>
                <w:tab w:val="left" w:pos="9630"/>
              </w:tabs>
              <w:autoSpaceDE w:val="0"/>
              <w:autoSpaceDN w:val="0"/>
              <w:adjustRightInd w:val="0"/>
              <w:ind w:right="-1260"/>
              <w:jc w:val="both"/>
              <w:rPr>
                <w:rFonts w:ascii="Arial" w:hAnsi="Arial" w:cs="Arial"/>
                <w:lang w:val="en-IN"/>
              </w:rPr>
            </w:pPr>
            <w:proofErr w:type="spellStart"/>
            <w:r>
              <w:rPr>
                <w:rFonts w:ascii="Arial" w:hAnsi="Arial" w:cs="Arial"/>
                <w:lang w:val="en-IN"/>
              </w:rPr>
              <w:t>Ideassion</w:t>
            </w:r>
            <w:proofErr w:type="spellEnd"/>
            <w:r>
              <w:rPr>
                <w:rFonts w:ascii="Arial" w:hAnsi="Arial" w:cs="Arial"/>
                <w:lang w:val="en-IN"/>
              </w:rPr>
              <w:t xml:space="preserve"> Technologies</w:t>
            </w:r>
          </w:p>
        </w:tc>
        <w:tc>
          <w:tcPr>
            <w:tcW w:w="3049" w:type="dxa"/>
            <w:vAlign w:val="center"/>
          </w:tcPr>
          <w:p w:rsidR="0076118A" w:rsidRDefault="0076118A" w:rsidP="00F52288">
            <w:pPr>
              <w:widowControl w:val="0"/>
              <w:tabs>
                <w:tab w:val="left" w:pos="9630"/>
              </w:tabs>
              <w:autoSpaceDE w:val="0"/>
              <w:autoSpaceDN w:val="0"/>
              <w:adjustRightInd w:val="0"/>
              <w:ind w:right="-1260"/>
              <w:jc w:val="both"/>
              <w:rPr>
                <w:rFonts w:ascii="Arial" w:hAnsi="Arial" w:cs="Arial"/>
                <w:b/>
                <w:bCs/>
                <w:spacing w:val="-2"/>
              </w:rPr>
            </w:pPr>
            <w:r>
              <w:rPr>
                <w:rFonts w:ascii="Arial" w:hAnsi="Arial" w:cs="Arial"/>
                <w:b/>
                <w:bCs/>
                <w:spacing w:val="-2"/>
              </w:rPr>
              <w:t>Software Developer</w:t>
            </w:r>
          </w:p>
        </w:tc>
        <w:tc>
          <w:tcPr>
            <w:tcW w:w="3273" w:type="dxa"/>
            <w:vAlign w:val="center"/>
          </w:tcPr>
          <w:p w:rsidR="0076118A" w:rsidRDefault="0076118A" w:rsidP="00F52288">
            <w:pPr>
              <w:widowControl w:val="0"/>
              <w:tabs>
                <w:tab w:val="left" w:pos="9630"/>
              </w:tabs>
              <w:autoSpaceDE w:val="0"/>
              <w:autoSpaceDN w:val="0"/>
              <w:adjustRightInd w:val="0"/>
              <w:ind w:right="-1260"/>
              <w:jc w:val="both"/>
              <w:rPr>
                <w:rFonts w:ascii="Arial" w:hAnsi="Arial"/>
                <w:bCs/>
                <w:spacing w:val="-2"/>
                <w:szCs w:val="24"/>
              </w:rPr>
            </w:pPr>
            <w:r>
              <w:rPr>
                <w:rFonts w:ascii="Arial" w:hAnsi="Arial"/>
                <w:bCs/>
                <w:spacing w:val="-2"/>
                <w:szCs w:val="24"/>
              </w:rPr>
              <w:t>Aug</w:t>
            </w:r>
            <w:r w:rsidR="00AB4EF2">
              <w:rPr>
                <w:rFonts w:ascii="Arial" w:hAnsi="Arial"/>
                <w:bCs/>
                <w:spacing w:val="-2"/>
                <w:szCs w:val="24"/>
              </w:rPr>
              <w:t>ust</w:t>
            </w:r>
            <w:r>
              <w:rPr>
                <w:rFonts w:ascii="Arial" w:hAnsi="Arial"/>
                <w:bCs/>
                <w:spacing w:val="-2"/>
                <w:szCs w:val="24"/>
              </w:rPr>
              <w:t xml:space="preserve"> 2020 to Oct</w:t>
            </w:r>
            <w:r w:rsidR="00AB4EF2">
              <w:rPr>
                <w:rFonts w:ascii="Arial" w:hAnsi="Arial"/>
                <w:bCs/>
                <w:spacing w:val="-2"/>
                <w:szCs w:val="24"/>
              </w:rPr>
              <w:t>ober</w:t>
            </w:r>
            <w:r>
              <w:rPr>
                <w:rFonts w:ascii="Arial" w:hAnsi="Arial"/>
                <w:bCs/>
                <w:spacing w:val="-2"/>
                <w:szCs w:val="24"/>
              </w:rPr>
              <w:t xml:space="preserve"> 2021</w:t>
            </w:r>
          </w:p>
        </w:tc>
      </w:tr>
    </w:tbl>
    <w:p w:rsidR="00925519" w:rsidRDefault="00925519" w:rsidP="00F52288">
      <w:pPr>
        <w:jc w:val="both"/>
        <w:rPr>
          <w:rFonts w:ascii="Arial" w:hAnsi="Arial" w:cs="Arial"/>
          <w:b/>
          <w:bCs/>
          <w:color w:val="000000"/>
          <w:sz w:val="24"/>
          <w:szCs w:val="24"/>
          <w:u w:val="single"/>
        </w:rPr>
      </w:pPr>
    </w:p>
    <w:p w:rsidR="008A6D49" w:rsidRPr="00C345A4" w:rsidRDefault="008A6D49" w:rsidP="00F52288">
      <w:pPr>
        <w:jc w:val="both"/>
        <w:rPr>
          <w:rFonts w:ascii="Arial" w:hAnsi="Arial" w:cs="Arial"/>
          <w:b/>
          <w:bCs/>
          <w:color w:val="000000"/>
          <w:sz w:val="24"/>
          <w:szCs w:val="24"/>
          <w:u w:val="single"/>
        </w:rPr>
      </w:pPr>
      <w:r w:rsidRPr="00C345A4">
        <w:rPr>
          <w:rFonts w:ascii="Arial" w:hAnsi="Arial" w:cs="Arial"/>
          <w:b/>
          <w:bCs/>
          <w:color w:val="000000"/>
          <w:sz w:val="24"/>
          <w:szCs w:val="24"/>
          <w:u w:val="single"/>
        </w:rPr>
        <w:t>TECHNICAL SKILLS</w:t>
      </w:r>
    </w:p>
    <w:p w:rsidR="008A6D49" w:rsidRPr="00C345A4" w:rsidRDefault="008A6D49" w:rsidP="00F52288">
      <w:pPr>
        <w:jc w:val="both"/>
        <w:rPr>
          <w:rFonts w:ascii="Arial" w:hAnsi="Arial" w:cs="Arial"/>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998"/>
      </w:tblGrid>
      <w:tr w:rsidR="00864D19" w:rsidRPr="00C345A4" w:rsidTr="0081049E">
        <w:trPr>
          <w:trHeight w:val="289"/>
        </w:trPr>
        <w:tc>
          <w:tcPr>
            <w:tcW w:w="4500" w:type="dxa"/>
            <w:vAlign w:val="center"/>
          </w:tcPr>
          <w:p w:rsidR="00864D19" w:rsidRPr="00AD6EBE" w:rsidRDefault="00864D19" w:rsidP="00CC377D">
            <w:pPr>
              <w:pStyle w:val="Heading1"/>
              <w:rPr>
                <w:rFonts w:ascii="Arial" w:hAnsi="Arial" w:cs="Arial"/>
                <w:b/>
                <w:smallCaps/>
                <w:spacing w:val="4"/>
              </w:rPr>
            </w:pPr>
            <w:r w:rsidRPr="00AD6EBE">
              <w:rPr>
                <w:rFonts w:ascii="Arial" w:hAnsi="Arial" w:cs="Arial"/>
                <w:b/>
                <w:smallCaps/>
                <w:spacing w:val="4"/>
              </w:rPr>
              <w:t>Programming Languages</w:t>
            </w:r>
          </w:p>
        </w:tc>
        <w:tc>
          <w:tcPr>
            <w:tcW w:w="4998" w:type="dxa"/>
            <w:vAlign w:val="center"/>
          </w:tcPr>
          <w:p w:rsidR="00864D19" w:rsidRPr="00AD6EBE" w:rsidRDefault="00A454C5" w:rsidP="00CC377D">
            <w:pPr>
              <w:widowControl w:val="0"/>
              <w:tabs>
                <w:tab w:val="left" w:pos="9630"/>
              </w:tabs>
              <w:autoSpaceDE w:val="0"/>
              <w:autoSpaceDN w:val="0"/>
              <w:adjustRightInd w:val="0"/>
              <w:ind w:right="-1260"/>
              <w:rPr>
                <w:rFonts w:ascii="Arial" w:hAnsi="Arial" w:cs="Arial"/>
                <w:bCs/>
                <w:spacing w:val="-2"/>
              </w:rPr>
            </w:pPr>
            <w:r>
              <w:rPr>
                <w:rFonts w:ascii="Arial" w:hAnsi="Arial" w:cs="Arial"/>
                <w:bCs/>
                <w:spacing w:val="-2"/>
              </w:rPr>
              <w:t>Java 1.</w:t>
            </w:r>
            <w:r w:rsidR="00EA6DED">
              <w:rPr>
                <w:rFonts w:ascii="Arial" w:hAnsi="Arial" w:cs="Arial"/>
                <w:bCs/>
                <w:spacing w:val="-2"/>
              </w:rPr>
              <w:t>8</w:t>
            </w:r>
          </w:p>
        </w:tc>
      </w:tr>
      <w:tr w:rsidR="00864D19" w:rsidRPr="00C345A4" w:rsidTr="0081049E">
        <w:trPr>
          <w:trHeight w:val="289"/>
        </w:trPr>
        <w:tc>
          <w:tcPr>
            <w:tcW w:w="4500" w:type="dxa"/>
            <w:vAlign w:val="center"/>
          </w:tcPr>
          <w:p w:rsidR="00864D19" w:rsidRPr="00AD6EBE" w:rsidRDefault="00864D19" w:rsidP="00CC377D">
            <w:pPr>
              <w:pStyle w:val="Heading1"/>
              <w:rPr>
                <w:rFonts w:ascii="Arial" w:hAnsi="Arial" w:cs="Arial"/>
                <w:b/>
                <w:smallCaps/>
                <w:spacing w:val="4"/>
              </w:rPr>
            </w:pPr>
            <w:r w:rsidRPr="00AD6EBE">
              <w:rPr>
                <w:rFonts w:ascii="Arial" w:hAnsi="Arial" w:cs="Arial"/>
                <w:b/>
                <w:smallCaps/>
                <w:spacing w:val="4"/>
              </w:rPr>
              <w:t>Framework</w:t>
            </w:r>
            <w:r>
              <w:rPr>
                <w:rFonts w:ascii="Arial" w:hAnsi="Arial" w:cs="Arial"/>
                <w:b/>
                <w:smallCaps/>
                <w:spacing w:val="4"/>
              </w:rPr>
              <w:t>s</w:t>
            </w:r>
          </w:p>
        </w:tc>
        <w:tc>
          <w:tcPr>
            <w:tcW w:w="4998" w:type="dxa"/>
            <w:vAlign w:val="center"/>
          </w:tcPr>
          <w:p w:rsidR="00864D19" w:rsidRPr="00A454C5" w:rsidRDefault="00616C35" w:rsidP="0076118A">
            <w:pPr>
              <w:widowControl w:val="0"/>
              <w:tabs>
                <w:tab w:val="left" w:pos="9630"/>
              </w:tabs>
              <w:autoSpaceDE w:val="0"/>
              <w:autoSpaceDN w:val="0"/>
              <w:adjustRightInd w:val="0"/>
              <w:ind w:right="-1260"/>
              <w:rPr>
                <w:rFonts w:ascii="Arial" w:hAnsi="Arial" w:cs="Arial"/>
                <w:bCs/>
                <w:spacing w:val="-2"/>
              </w:rPr>
            </w:pPr>
            <w:r w:rsidRPr="00A454C5">
              <w:rPr>
                <w:rFonts w:ascii="Arial" w:hAnsi="Arial" w:cs="Arial"/>
                <w:bCs/>
                <w:spacing w:val="-2"/>
              </w:rPr>
              <w:t xml:space="preserve">Spring </w:t>
            </w:r>
            <w:r w:rsidR="0076118A">
              <w:rPr>
                <w:rFonts w:ascii="Arial" w:hAnsi="Arial" w:cs="Arial"/>
                <w:bCs/>
                <w:spacing w:val="-2"/>
              </w:rPr>
              <w:t>Boot</w:t>
            </w:r>
            <w:r w:rsidR="00EA6DED">
              <w:rPr>
                <w:rFonts w:ascii="Arial" w:hAnsi="Arial" w:cs="Arial"/>
                <w:bCs/>
                <w:spacing w:val="-2"/>
              </w:rPr>
              <w:t>, Spring Data JPA</w:t>
            </w:r>
          </w:p>
        </w:tc>
      </w:tr>
      <w:tr w:rsidR="00864D19" w:rsidRPr="00C345A4" w:rsidTr="0081049E">
        <w:trPr>
          <w:trHeight w:val="289"/>
        </w:trPr>
        <w:tc>
          <w:tcPr>
            <w:tcW w:w="4500" w:type="dxa"/>
            <w:vAlign w:val="center"/>
          </w:tcPr>
          <w:p w:rsidR="00864D19" w:rsidRPr="00AD6EBE" w:rsidRDefault="00864D19" w:rsidP="00CC377D">
            <w:pPr>
              <w:pStyle w:val="Heading1"/>
              <w:rPr>
                <w:rFonts w:ascii="Arial" w:hAnsi="Arial" w:cs="Arial"/>
                <w:b/>
                <w:smallCaps/>
                <w:spacing w:val="4"/>
              </w:rPr>
            </w:pPr>
            <w:r w:rsidRPr="00AD6EBE">
              <w:rPr>
                <w:rFonts w:ascii="Arial" w:hAnsi="Arial" w:cs="Arial"/>
                <w:b/>
                <w:smallCaps/>
                <w:spacing w:val="4"/>
              </w:rPr>
              <w:t xml:space="preserve">Web Technologies             </w:t>
            </w:r>
          </w:p>
        </w:tc>
        <w:tc>
          <w:tcPr>
            <w:tcW w:w="4998" w:type="dxa"/>
            <w:vAlign w:val="center"/>
          </w:tcPr>
          <w:p w:rsidR="00864D19" w:rsidRPr="00AD6EBE" w:rsidRDefault="00864D19" w:rsidP="00CC377D">
            <w:pPr>
              <w:widowControl w:val="0"/>
              <w:tabs>
                <w:tab w:val="left" w:pos="9630"/>
              </w:tabs>
              <w:autoSpaceDE w:val="0"/>
              <w:autoSpaceDN w:val="0"/>
              <w:adjustRightInd w:val="0"/>
              <w:ind w:right="-1260"/>
              <w:rPr>
                <w:rFonts w:ascii="Arial" w:hAnsi="Arial" w:cs="Arial"/>
                <w:bCs/>
                <w:spacing w:val="-2"/>
              </w:rPr>
            </w:pPr>
            <w:r w:rsidRPr="00AD6EBE">
              <w:rPr>
                <w:rFonts w:ascii="Arial" w:hAnsi="Arial" w:cs="Arial"/>
                <w:bCs/>
              </w:rPr>
              <w:t>JSON</w:t>
            </w:r>
            <w:r w:rsidR="00CF2D33">
              <w:rPr>
                <w:rFonts w:ascii="Arial" w:hAnsi="Arial" w:cs="Arial"/>
                <w:bCs/>
              </w:rPr>
              <w:t>, REST Webservices</w:t>
            </w:r>
          </w:p>
        </w:tc>
      </w:tr>
      <w:tr w:rsidR="00864D19" w:rsidRPr="00C345A4" w:rsidTr="0081049E">
        <w:trPr>
          <w:trHeight w:val="289"/>
        </w:trPr>
        <w:tc>
          <w:tcPr>
            <w:tcW w:w="4500" w:type="dxa"/>
            <w:vAlign w:val="center"/>
          </w:tcPr>
          <w:p w:rsidR="00864D19" w:rsidRPr="00AD6EBE" w:rsidRDefault="00864D19" w:rsidP="00CC377D">
            <w:pPr>
              <w:pStyle w:val="Heading1"/>
              <w:rPr>
                <w:rFonts w:ascii="Arial" w:hAnsi="Arial" w:cs="Arial"/>
                <w:b/>
                <w:smallCaps/>
                <w:spacing w:val="4"/>
              </w:rPr>
            </w:pPr>
            <w:r>
              <w:rPr>
                <w:rFonts w:ascii="Arial" w:hAnsi="Arial" w:cs="Arial"/>
                <w:b/>
                <w:smallCaps/>
                <w:spacing w:val="4"/>
              </w:rPr>
              <w:t>Front End Tools</w:t>
            </w:r>
          </w:p>
        </w:tc>
        <w:tc>
          <w:tcPr>
            <w:tcW w:w="4998" w:type="dxa"/>
            <w:vAlign w:val="center"/>
          </w:tcPr>
          <w:p w:rsidR="00864D19" w:rsidRPr="00AD6EBE" w:rsidRDefault="00A435EE" w:rsidP="0076118A">
            <w:pPr>
              <w:spacing w:line="280" w:lineRule="atLeast"/>
              <w:rPr>
                <w:rFonts w:ascii="Arial" w:hAnsi="Arial" w:cs="Arial"/>
                <w:bCs/>
              </w:rPr>
            </w:pPr>
            <w:r>
              <w:rPr>
                <w:rFonts w:ascii="Arial" w:hAnsi="Arial" w:cs="Arial"/>
                <w:bCs/>
              </w:rPr>
              <w:t xml:space="preserve">Angular 8, </w:t>
            </w:r>
            <w:r w:rsidR="00864D19">
              <w:rPr>
                <w:rFonts w:ascii="Arial" w:hAnsi="Arial" w:cs="Arial"/>
                <w:bCs/>
              </w:rPr>
              <w:t>HTML</w:t>
            </w:r>
            <w:r w:rsidR="007B61D8">
              <w:rPr>
                <w:rFonts w:ascii="Arial" w:hAnsi="Arial" w:cs="Arial"/>
                <w:bCs/>
              </w:rPr>
              <w:t xml:space="preserve"> 5</w:t>
            </w:r>
            <w:r w:rsidR="00864D19">
              <w:rPr>
                <w:rFonts w:ascii="Arial" w:hAnsi="Arial" w:cs="Arial"/>
                <w:bCs/>
              </w:rPr>
              <w:t xml:space="preserve"> ,</w:t>
            </w:r>
            <w:r w:rsidR="0076118A">
              <w:rPr>
                <w:rFonts w:ascii="Arial" w:hAnsi="Arial" w:cs="Arial"/>
                <w:bCs/>
              </w:rPr>
              <w:t>SCSS</w:t>
            </w:r>
            <w:r w:rsidR="00864D19">
              <w:rPr>
                <w:rFonts w:ascii="Arial" w:hAnsi="Arial" w:cs="Arial"/>
                <w:bCs/>
              </w:rPr>
              <w:t>,</w:t>
            </w:r>
            <w:r w:rsidR="0076118A">
              <w:rPr>
                <w:rFonts w:ascii="Arial" w:hAnsi="Arial" w:cs="Arial"/>
                <w:bCs/>
              </w:rPr>
              <w:t>CSS,</w:t>
            </w:r>
            <w:r w:rsidR="00864D19">
              <w:rPr>
                <w:rFonts w:ascii="Arial" w:hAnsi="Arial" w:cs="Arial"/>
                <w:bCs/>
              </w:rPr>
              <w:t xml:space="preserve"> </w:t>
            </w:r>
            <w:r w:rsidR="0076118A">
              <w:rPr>
                <w:rFonts w:ascii="Arial" w:hAnsi="Arial" w:cs="Arial"/>
                <w:bCs/>
              </w:rPr>
              <w:t>Typescript</w:t>
            </w:r>
          </w:p>
        </w:tc>
      </w:tr>
      <w:tr w:rsidR="00864D19" w:rsidRPr="00C345A4" w:rsidTr="0081049E">
        <w:trPr>
          <w:trHeight w:val="289"/>
        </w:trPr>
        <w:tc>
          <w:tcPr>
            <w:tcW w:w="4500" w:type="dxa"/>
            <w:vAlign w:val="center"/>
          </w:tcPr>
          <w:p w:rsidR="00864D19" w:rsidRPr="00AD6EBE" w:rsidRDefault="00864D19" w:rsidP="00CC377D">
            <w:pPr>
              <w:pStyle w:val="Heading1"/>
              <w:rPr>
                <w:rFonts w:ascii="Arial" w:hAnsi="Arial" w:cs="Arial"/>
                <w:b/>
                <w:smallCaps/>
                <w:spacing w:val="4"/>
              </w:rPr>
            </w:pPr>
            <w:r w:rsidRPr="00AD6EBE">
              <w:rPr>
                <w:rFonts w:ascii="Arial" w:hAnsi="Arial" w:cs="Arial"/>
                <w:b/>
                <w:smallCaps/>
                <w:spacing w:val="4"/>
              </w:rPr>
              <w:t xml:space="preserve">IDE’S &amp; Tools                     </w:t>
            </w:r>
          </w:p>
        </w:tc>
        <w:tc>
          <w:tcPr>
            <w:tcW w:w="4998" w:type="dxa"/>
            <w:vAlign w:val="center"/>
          </w:tcPr>
          <w:p w:rsidR="00864D19" w:rsidRPr="00AD6EBE" w:rsidRDefault="00864D19" w:rsidP="00CC377D">
            <w:pPr>
              <w:widowControl w:val="0"/>
              <w:tabs>
                <w:tab w:val="left" w:pos="9630"/>
              </w:tabs>
              <w:autoSpaceDE w:val="0"/>
              <w:autoSpaceDN w:val="0"/>
              <w:adjustRightInd w:val="0"/>
              <w:ind w:right="-1260"/>
              <w:rPr>
                <w:rFonts w:ascii="Arial" w:hAnsi="Arial" w:cs="Arial"/>
                <w:bCs/>
                <w:spacing w:val="-2"/>
              </w:rPr>
            </w:pPr>
            <w:r w:rsidRPr="00AD6EBE">
              <w:rPr>
                <w:rFonts w:ascii="Arial" w:hAnsi="Arial" w:cs="Arial"/>
                <w:bCs/>
                <w:spacing w:val="-2"/>
              </w:rPr>
              <w:t>Eclipse</w:t>
            </w:r>
            <w:r w:rsidR="007B61D8">
              <w:rPr>
                <w:rFonts w:ascii="Arial" w:hAnsi="Arial" w:cs="Arial"/>
                <w:bCs/>
                <w:spacing w:val="-2"/>
              </w:rPr>
              <w:t xml:space="preserve"> 4.4</w:t>
            </w:r>
            <w:r w:rsidR="0086027C">
              <w:rPr>
                <w:rFonts w:ascii="Arial" w:hAnsi="Arial" w:cs="Arial"/>
                <w:bCs/>
                <w:spacing w:val="-2"/>
              </w:rPr>
              <w:t xml:space="preserve"> </w:t>
            </w:r>
            <w:r w:rsidR="004F3182">
              <w:rPr>
                <w:rFonts w:ascii="Arial" w:hAnsi="Arial" w:cs="Arial"/>
                <w:bCs/>
                <w:spacing w:val="-2"/>
              </w:rPr>
              <w:t>,</w:t>
            </w:r>
            <w:r>
              <w:rPr>
                <w:rFonts w:ascii="Arial" w:hAnsi="Arial" w:cs="Arial"/>
                <w:bCs/>
                <w:spacing w:val="-2"/>
              </w:rPr>
              <w:t>V</w:t>
            </w:r>
            <w:r w:rsidRPr="00AD6EBE">
              <w:rPr>
                <w:rFonts w:ascii="Arial" w:hAnsi="Arial" w:cs="Arial"/>
                <w:bCs/>
                <w:spacing w:val="-2"/>
              </w:rPr>
              <w:t xml:space="preserve">isual </w:t>
            </w:r>
            <w:r>
              <w:rPr>
                <w:rFonts w:ascii="Arial" w:hAnsi="Arial" w:cs="Arial"/>
                <w:bCs/>
                <w:spacing w:val="-2"/>
              </w:rPr>
              <w:t>S</w:t>
            </w:r>
            <w:r w:rsidRPr="00AD6EBE">
              <w:rPr>
                <w:rFonts w:ascii="Arial" w:hAnsi="Arial" w:cs="Arial"/>
                <w:bCs/>
                <w:spacing w:val="-2"/>
              </w:rPr>
              <w:t xml:space="preserve">tudio </w:t>
            </w:r>
            <w:r>
              <w:rPr>
                <w:rFonts w:ascii="Arial" w:hAnsi="Arial" w:cs="Arial"/>
                <w:bCs/>
                <w:spacing w:val="-2"/>
              </w:rPr>
              <w:t>C</w:t>
            </w:r>
            <w:r w:rsidRPr="00AD6EBE">
              <w:rPr>
                <w:rFonts w:ascii="Arial" w:hAnsi="Arial" w:cs="Arial"/>
                <w:bCs/>
                <w:spacing w:val="-2"/>
              </w:rPr>
              <w:t>ode</w:t>
            </w:r>
            <w:r w:rsidR="00CD37CF">
              <w:rPr>
                <w:rFonts w:ascii="Arial" w:hAnsi="Arial" w:cs="Arial"/>
                <w:bCs/>
                <w:spacing w:val="-2"/>
              </w:rPr>
              <w:t xml:space="preserve"> 1.1</w:t>
            </w:r>
          </w:p>
        </w:tc>
      </w:tr>
      <w:tr w:rsidR="00864D19" w:rsidRPr="00C345A4" w:rsidTr="0081049E">
        <w:trPr>
          <w:trHeight w:val="289"/>
        </w:trPr>
        <w:tc>
          <w:tcPr>
            <w:tcW w:w="4500" w:type="dxa"/>
            <w:vAlign w:val="center"/>
          </w:tcPr>
          <w:p w:rsidR="00864D19" w:rsidRPr="00AD6EBE" w:rsidRDefault="00864D19" w:rsidP="00CC377D">
            <w:pPr>
              <w:pStyle w:val="Heading1"/>
              <w:rPr>
                <w:rFonts w:ascii="Arial" w:hAnsi="Arial" w:cs="Arial"/>
                <w:b/>
                <w:smallCaps/>
                <w:spacing w:val="4"/>
              </w:rPr>
            </w:pPr>
            <w:r w:rsidRPr="00AD6EBE">
              <w:rPr>
                <w:rFonts w:ascii="Arial" w:hAnsi="Arial" w:cs="Arial"/>
                <w:b/>
                <w:smallCaps/>
                <w:spacing w:val="4"/>
              </w:rPr>
              <w:t xml:space="preserve">Web servers                       </w:t>
            </w:r>
          </w:p>
        </w:tc>
        <w:tc>
          <w:tcPr>
            <w:tcW w:w="4998" w:type="dxa"/>
            <w:vAlign w:val="center"/>
          </w:tcPr>
          <w:p w:rsidR="00864D19" w:rsidRPr="00AD6EBE" w:rsidRDefault="00864D19" w:rsidP="00CC377D">
            <w:pPr>
              <w:widowControl w:val="0"/>
              <w:tabs>
                <w:tab w:val="left" w:pos="9630"/>
              </w:tabs>
              <w:autoSpaceDE w:val="0"/>
              <w:autoSpaceDN w:val="0"/>
              <w:adjustRightInd w:val="0"/>
              <w:ind w:right="-1260"/>
              <w:rPr>
                <w:rFonts w:ascii="Arial" w:hAnsi="Arial" w:cs="Arial"/>
                <w:bCs/>
                <w:spacing w:val="-2"/>
              </w:rPr>
            </w:pPr>
            <w:r w:rsidRPr="00AD6EBE">
              <w:rPr>
                <w:rFonts w:ascii="Arial" w:hAnsi="Arial" w:cs="Arial"/>
                <w:bCs/>
                <w:spacing w:val="-2"/>
              </w:rPr>
              <w:t>Tomcat</w:t>
            </w:r>
            <w:r>
              <w:rPr>
                <w:rFonts w:ascii="Arial" w:hAnsi="Arial" w:cs="Arial"/>
                <w:bCs/>
                <w:spacing w:val="-2"/>
              </w:rPr>
              <w:t xml:space="preserve"> </w:t>
            </w:r>
            <w:r w:rsidR="00CD37CF">
              <w:rPr>
                <w:rFonts w:ascii="Arial" w:hAnsi="Arial" w:cs="Arial"/>
                <w:bCs/>
                <w:spacing w:val="-2"/>
              </w:rPr>
              <w:t>8</w:t>
            </w:r>
            <w:r w:rsidR="00471639">
              <w:rPr>
                <w:rFonts w:ascii="Arial" w:hAnsi="Arial" w:cs="Arial"/>
                <w:bCs/>
                <w:spacing w:val="-2"/>
              </w:rPr>
              <w:t>, Liberty</w:t>
            </w:r>
          </w:p>
        </w:tc>
      </w:tr>
      <w:tr w:rsidR="00A454C5" w:rsidRPr="00C345A4" w:rsidTr="0081049E">
        <w:trPr>
          <w:trHeight w:val="289"/>
        </w:trPr>
        <w:tc>
          <w:tcPr>
            <w:tcW w:w="4500" w:type="dxa"/>
            <w:vAlign w:val="center"/>
          </w:tcPr>
          <w:p w:rsidR="00A454C5" w:rsidRPr="00AD6EBE" w:rsidRDefault="00A454C5" w:rsidP="00CC377D">
            <w:pPr>
              <w:pStyle w:val="Heading1"/>
              <w:rPr>
                <w:rFonts w:ascii="Arial" w:hAnsi="Arial" w:cs="Arial"/>
                <w:b/>
                <w:smallCaps/>
                <w:spacing w:val="4"/>
              </w:rPr>
            </w:pPr>
            <w:r w:rsidRPr="00AD6EBE">
              <w:rPr>
                <w:rFonts w:ascii="Arial" w:hAnsi="Arial" w:cs="Arial"/>
                <w:b/>
                <w:smallCaps/>
                <w:spacing w:val="4"/>
              </w:rPr>
              <w:t xml:space="preserve">Database/RDBMS             </w:t>
            </w:r>
          </w:p>
        </w:tc>
        <w:tc>
          <w:tcPr>
            <w:tcW w:w="4998" w:type="dxa"/>
            <w:vAlign w:val="center"/>
          </w:tcPr>
          <w:p w:rsidR="00A454C5" w:rsidRPr="00AD6EBE" w:rsidRDefault="00471639" w:rsidP="00CC377D">
            <w:pPr>
              <w:widowControl w:val="0"/>
              <w:tabs>
                <w:tab w:val="left" w:pos="9630"/>
              </w:tabs>
              <w:autoSpaceDE w:val="0"/>
              <w:autoSpaceDN w:val="0"/>
              <w:adjustRightInd w:val="0"/>
              <w:ind w:right="-1260"/>
              <w:rPr>
                <w:rFonts w:ascii="Arial" w:hAnsi="Arial" w:cs="Arial"/>
                <w:bCs/>
                <w:spacing w:val="-2"/>
              </w:rPr>
            </w:pPr>
            <w:proofErr w:type="spellStart"/>
            <w:r>
              <w:rPr>
                <w:rFonts w:ascii="Arial" w:hAnsi="Arial" w:cs="Arial"/>
                <w:bCs/>
                <w:spacing w:val="-2"/>
              </w:rPr>
              <w:t>MySQL,</w:t>
            </w:r>
            <w:r w:rsidR="00A454C5" w:rsidRPr="00AD6EBE">
              <w:rPr>
                <w:rFonts w:ascii="Arial" w:hAnsi="Arial" w:cs="Arial"/>
                <w:bCs/>
                <w:spacing w:val="-2"/>
              </w:rPr>
              <w:t>Oracle</w:t>
            </w:r>
            <w:proofErr w:type="spellEnd"/>
            <w:r w:rsidR="00A454C5" w:rsidRPr="00AD6EBE">
              <w:rPr>
                <w:rFonts w:ascii="Arial" w:hAnsi="Arial" w:cs="Arial"/>
                <w:bCs/>
                <w:spacing w:val="-2"/>
              </w:rPr>
              <w:t xml:space="preserve"> </w:t>
            </w:r>
            <w:r w:rsidR="00CD37CF">
              <w:rPr>
                <w:rFonts w:ascii="Arial" w:hAnsi="Arial" w:cs="Arial"/>
                <w:bCs/>
                <w:spacing w:val="-2"/>
              </w:rPr>
              <w:t>10g</w:t>
            </w:r>
          </w:p>
        </w:tc>
      </w:tr>
      <w:tr w:rsidR="0029328C" w:rsidRPr="00C345A4" w:rsidTr="0081049E">
        <w:trPr>
          <w:trHeight w:val="289"/>
        </w:trPr>
        <w:tc>
          <w:tcPr>
            <w:tcW w:w="4500" w:type="dxa"/>
            <w:vAlign w:val="center"/>
          </w:tcPr>
          <w:p w:rsidR="0029328C" w:rsidRDefault="00471639" w:rsidP="00471639">
            <w:pPr>
              <w:pStyle w:val="Heading1"/>
              <w:rPr>
                <w:rFonts w:ascii="Arial" w:hAnsi="Arial" w:cs="Arial"/>
                <w:b/>
                <w:smallCaps/>
                <w:spacing w:val="4"/>
              </w:rPr>
            </w:pPr>
            <w:r>
              <w:rPr>
                <w:rFonts w:ascii="Arial" w:hAnsi="Arial" w:cs="Arial"/>
                <w:b/>
                <w:smallCaps/>
                <w:spacing w:val="4"/>
              </w:rPr>
              <w:t>Deployment Tools</w:t>
            </w:r>
          </w:p>
        </w:tc>
        <w:tc>
          <w:tcPr>
            <w:tcW w:w="4998" w:type="dxa"/>
            <w:vAlign w:val="center"/>
          </w:tcPr>
          <w:p w:rsidR="0029328C" w:rsidRDefault="00471639" w:rsidP="00471639">
            <w:pPr>
              <w:widowControl w:val="0"/>
              <w:tabs>
                <w:tab w:val="left" w:pos="9630"/>
              </w:tabs>
              <w:autoSpaceDE w:val="0"/>
              <w:autoSpaceDN w:val="0"/>
              <w:adjustRightInd w:val="0"/>
              <w:ind w:right="-1260"/>
              <w:rPr>
                <w:rFonts w:ascii="Arial" w:hAnsi="Arial" w:cs="Arial"/>
                <w:bCs/>
                <w:spacing w:val="-2"/>
              </w:rPr>
            </w:pPr>
            <w:proofErr w:type="spellStart"/>
            <w:r>
              <w:rPr>
                <w:rFonts w:ascii="Arial" w:hAnsi="Arial" w:cs="Arial"/>
              </w:rPr>
              <w:t>UBuild</w:t>
            </w:r>
            <w:proofErr w:type="spellEnd"/>
            <w:r>
              <w:rPr>
                <w:rFonts w:ascii="Arial" w:hAnsi="Arial" w:cs="Arial"/>
              </w:rPr>
              <w:t xml:space="preserve">, </w:t>
            </w:r>
            <w:r w:rsidR="0029328C" w:rsidRPr="00A52FDD">
              <w:rPr>
                <w:rFonts w:ascii="Arial" w:hAnsi="Arial" w:cs="Arial"/>
              </w:rPr>
              <w:t>Jen</w:t>
            </w:r>
            <w:r>
              <w:rPr>
                <w:rFonts w:ascii="Arial" w:hAnsi="Arial" w:cs="Arial"/>
              </w:rPr>
              <w:t xml:space="preserve">kins, </w:t>
            </w:r>
            <w:proofErr w:type="spellStart"/>
            <w:r>
              <w:rPr>
                <w:rFonts w:ascii="Arial" w:hAnsi="Arial" w:cs="Arial"/>
              </w:rPr>
              <w:t>Kubernetes</w:t>
            </w:r>
            <w:r w:rsidR="0029328C">
              <w:rPr>
                <w:rFonts w:ascii="Arial" w:hAnsi="Arial" w:cs="Arial"/>
              </w:rPr>
              <w:t>,</w:t>
            </w:r>
            <w:r w:rsidR="0029328C" w:rsidRPr="00A52FDD">
              <w:rPr>
                <w:rFonts w:ascii="Arial" w:hAnsi="Arial" w:cs="Arial"/>
              </w:rPr>
              <w:t>Tekton</w:t>
            </w:r>
            <w:proofErr w:type="spellEnd"/>
          </w:p>
        </w:tc>
      </w:tr>
      <w:tr w:rsidR="00471639" w:rsidRPr="00C345A4" w:rsidTr="0081049E">
        <w:trPr>
          <w:trHeight w:val="289"/>
        </w:trPr>
        <w:tc>
          <w:tcPr>
            <w:tcW w:w="4500" w:type="dxa"/>
            <w:vAlign w:val="center"/>
          </w:tcPr>
          <w:p w:rsidR="00471639" w:rsidRDefault="00471639" w:rsidP="00CC377D">
            <w:pPr>
              <w:pStyle w:val="Heading1"/>
              <w:rPr>
                <w:rFonts w:ascii="Arial" w:hAnsi="Arial" w:cs="Arial"/>
                <w:b/>
                <w:smallCaps/>
                <w:spacing w:val="4"/>
              </w:rPr>
            </w:pPr>
            <w:r>
              <w:rPr>
                <w:rFonts w:ascii="Arial" w:hAnsi="Arial" w:cs="Arial"/>
                <w:b/>
                <w:smallCaps/>
                <w:spacing w:val="4"/>
              </w:rPr>
              <w:t>Cloud Technologies</w:t>
            </w:r>
          </w:p>
        </w:tc>
        <w:tc>
          <w:tcPr>
            <w:tcW w:w="4998" w:type="dxa"/>
            <w:vAlign w:val="center"/>
          </w:tcPr>
          <w:p w:rsidR="00471639" w:rsidRDefault="00471639" w:rsidP="00CC377D">
            <w:pPr>
              <w:widowControl w:val="0"/>
              <w:tabs>
                <w:tab w:val="left" w:pos="9630"/>
              </w:tabs>
              <w:autoSpaceDE w:val="0"/>
              <w:autoSpaceDN w:val="0"/>
              <w:adjustRightInd w:val="0"/>
              <w:ind w:right="-1260"/>
              <w:rPr>
                <w:rFonts w:ascii="Arial" w:hAnsi="Arial" w:cs="Arial"/>
                <w:bCs/>
                <w:spacing w:val="-2"/>
              </w:rPr>
            </w:pPr>
            <w:r>
              <w:rPr>
                <w:rFonts w:ascii="Arial" w:hAnsi="Arial" w:cs="Arial"/>
                <w:bCs/>
                <w:spacing w:val="-2"/>
              </w:rPr>
              <w:t>GCP, PCF</w:t>
            </w:r>
          </w:p>
        </w:tc>
      </w:tr>
      <w:tr w:rsidR="00A454C5" w:rsidRPr="00C345A4" w:rsidTr="0081049E">
        <w:trPr>
          <w:trHeight w:val="289"/>
        </w:trPr>
        <w:tc>
          <w:tcPr>
            <w:tcW w:w="4500" w:type="dxa"/>
            <w:vAlign w:val="center"/>
          </w:tcPr>
          <w:p w:rsidR="00A454C5" w:rsidRDefault="00A454C5" w:rsidP="00CC377D">
            <w:pPr>
              <w:pStyle w:val="Heading1"/>
              <w:rPr>
                <w:rFonts w:ascii="Arial" w:hAnsi="Arial" w:cs="Arial"/>
                <w:b/>
                <w:smallCaps/>
                <w:spacing w:val="4"/>
              </w:rPr>
            </w:pPr>
            <w:r>
              <w:rPr>
                <w:rFonts w:ascii="Arial" w:hAnsi="Arial" w:cs="Arial"/>
                <w:b/>
                <w:smallCaps/>
                <w:spacing w:val="4"/>
              </w:rPr>
              <w:t>Build Tools</w:t>
            </w:r>
          </w:p>
        </w:tc>
        <w:tc>
          <w:tcPr>
            <w:tcW w:w="4998" w:type="dxa"/>
            <w:vAlign w:val="center"/>
          </w:tcPr>
          <w:p w:rsidR="00A454C5" w:rsidRPr="00AD6EBE" w:rsidRDefault="00A454C5" w:rsidP="00CC377D">
            <w:pPr>
              <w:widowControl w:val="0"/>
              <w:tabs>
                <w:tab w:val="left" w:pos="9630"/>
              </w:tabs>
              <w:autoSpaceDE w:val="0"/>
              <w:autoSpaceDN w:val="0"/>
              <w:adjustRightInd w:val="0"/>
              <w:ind w:right="-1260"/>
              <w:rPr>
                <w:rFonts w:ascii="Arial" w:hAnsi="Arial" w:cs="Arial"/>
                <w:bCs/>
                <w:spacing w:val="-2"/>
              </w:rPr>
            </w:pPr>
            <w:r>
              <w:rPr>
                <w:rFonts w:ascii="Arial" w:hAnsi="Arial" w:cs="Arial"/>
                <w:bCs/>
                <w:spacing w:val="-2"/>
              </w:rPr>
              <w:t>Maven</w:t>
            </w:r>
            <w:r w:rsidR="00CD37CF">
              <w:rPr>
                <w:rFonts w:ascii="Arial" w:hAnsi="Arial" w:cs="Arial"/>
                <w:bCs/>
                <w:spacing w:val="-2"/>
              </w:rPr>
              <w:t xml:space="preserve"> 3.3</w:t>
            </w:r>
            <w:r w:rsidR="005E160B">
              <w:rPr>
                <w:rFonts w:ascii="Arial" w:hAnsi="Arial" w:cs="Arial"/>
                <w:bCs/>
                <w:spacing w:val="-2"/>
              </w:rPr>
              <w:t>,</w:t>
            </w:r>
            <w:r w:rsidR="0086027C">
              <w:rPr>
                <w:rFonts w:ascii="Arial" w:hAnsi="Arial" w:cs="Arial"/>
                <w:bCs/>
                <w:spacing w:val="-2"/>
              </w:rPr>
              <w:t>GitHub</w:t>
            </w:r>
            <w:r w:rsidR="0076118A">
              <w:rPr>
                <w:rFonts w:ascii="Arial" w:hAnsi="Arial" w:cs="Arial"/>
                <w:bCs/>
                <w:spacing w:val="-2"/>
              </w:rPr>
              <w:t xml:space="preserve">, </w:t>
            </w:r>
            <w:proofErr w:type="spellStart"/>
            <w:r w:rsidR="0076118A">
              <w:rPr>
                <w:rFonts w:ascii="Arial" w:hAnsi="Arial" w:cs="Arial"/>
                <w:bCs/>
                <w:spacing w:val="-2"/>
              </w:rPr>
              <w:t>BitBucket</w:t>
            </w:r>
            <w:proofErr w:type="spellEnd"/>
          </w:p>
        </w:tc>
      </w:tr>
    </w:tbl>
    <w:p w:rsidR="005E3598" w:rsidRPr="005E3598" w:rsidRDefault="005E3598" w:rsidP="005E3598"/>
    <w:p w:rsidR="00061EE6" w:rsidRDefault="00061EE6" w:rsidP="00061EE6"/>
    <w:p w:rsidR="00061EE6" w:rsidRPr="00061EE6" w:rsidRDefault="00061EE6" w:rsidP="00061EE6"/>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998"/>
      </w:tblGrid>
      <w:tr w:rsidR="00BA0394" w:rsidRPr="00C345A4" w:rsidTr="0081049E">
        <w:trPr>
          <w:trHeight w:val="144"/>
        </w:trPr>
        <w:tc>
          <w:tcPr>
            <w:tcW w:w="4500" w:type="dxa"/>
            <w:shd w:val="clear" w:color="auto" w:fill="F3F3F3"/>
            <w:vAlign w:val="center"/>
          </w:tcPr>
          <w:p w:rsidR="00BA0394" w:rsidRPr="00396D05" w:rsidRDefault="00BA0394" w:rsidP="00407283">
            <w:pPr>
              <w:pStyle w:val="Heading1"/>
              <w:spacing w:before="20" w:after="20" w:line="144" w:lineRule="atLeast"/>
              <w:rPr>
                <w:rFonts w:ascii="Arial" w:hAnsi="Arial" w:cs="Arial"/>
                <w:b/>
                <w:bCs/>
                <w:spacing w:val="4"/>
              </w:rPr>
            </w:pPr>
            <w:r w:rsidRPr="00AD6EBE">
              <w:rPr>
                <w:rFonts w:ascii="Arial" w:hAnsi="Arial" w:cs="Arial"/>
                <w:b/>
                <w:bCs/>
                <w:spacing w:val="4"/>
              </w:rPr>
              <w:t>Project Name</w:t>
            </w:r>
          </w:p>
        </w:tc>
        <w:tc>
          <w:tcPr>
            <w:tcW w:w="4998" w:type="dxa"/>
            <w:shd w:val="clear" w:color="auto" w:fill="F3F3F3"/>
            <w:vAlign w:val="center"/>
          </w:tcPr>
          <w:p w:rsidR="00BA0394" w:rsidRDefault="0076118A" w:rsidP="00407283">
            <w:pPr>
              <w:widowControl w:val="0"/>
              <w:tabs>
                <w:tab w:val="left" w:pos="9630"/>
              </w:tabs>
              <w:autoSpaceDE w:val="0"/>
              <w:autoSpaceDN w:val="0"/>
              <w:adjustRightInd w:val="0"/>
              <w:ind w:right="-1260"/>
              <w:rPr>
                <w:rFonts w:ascii="Arial" w:hAnsi="Arial" w:cs="Arial"/>
                <w:bCs/>
                <w:spacing w:val="-2"/>
              </w:rPr>
            </w:pPr>
            <w:r>
              <w:rPr>
                <w:rFonts w:ascii="Arial" w:hAnsi="Arial" w:cs="Arial"/>
                <w:bCs/>
                <w:spacing w:val="-2"/>
              </w:rPr>
              <w:t>Medical Equipment Rental &amp; Billing</w:t>
            </w:r>
          </w:p>
          <w:p w:rsidR="005E3598" w:rsidRPr="00BA0394" w:rsidRDefault="005E3598" w:rsidP="00CC377D">
            <w:pPr>
              <w:widowControl w:val="0"/>
              <w:tabs>
                <w:tab w:val="left" w:pos="9630"/>
              </w:tabs>
              <w:autoSpaceDE w:val="0"/>
              <w:autoSpaceDN w:val="0"/>
              <w:adjustRightInd w:val="0"/>
              <w:ind w:right="-1260"/>
              <w:rPr>
                <w:rFonts w:ascii="Arial" w:hAnsi="Arial" w:cs="Arial"/>
                <w:bCs/>
                <w:spacing w:val="-2"/>
              </w:rPr>
            </w:pPr>
          </w:p>
        </w:tc>
      </w:tr>
      <w:tr w:rsidR="00BA0394" w:rsidRPr="00C345A4" w:rsidTr="0081049E">
        <w:trPr>
          <w:trHeight w:val="144"/>
        </w:trPr>
        <w:tc>
          <w:tcPr>
            <w:tcW w:w="4500" w:type="dxa"/>
            <w:vAlign w:val="center"/>
          </w:tcPr>
          <w:p w:rsidR="00BA0394" w:rsidRPr="00396D05" w:rsidRDefault="00BA0394" w:rsidP="00CC377D">
            <w:pPr>
              <w:pStyle w:val="Heading1"/>
              <w:spacing w:before="20" w:after="20" w:line="144" w:lineRule="atLeast"/>
              <w:rPr>
                <w:rFonts w:ascii="Arial" w:hAnsi="Arial" w:cs="Arial"/>
                <w:b/>
                <w:bCs/>
                <w:spacing w:val="4"/>
              </w:rPr>
            </w:pPr>
            <w:r>
              <w:rPr>
                <w:rFonts w:ascii="Arial" w:hAnsi="Arial" w:cs="Arial"/>
                <w:b/>
                <w:bCs/>
                <w:spacing w:val="4"/>
              </w:rPr>
              <w:t>Client</w:t>
            </w:r>
          </w:p>
        </w:tc>
        <w:tc>
          <w:tcPr>
            <w:tcW w:w="4998" w:type="dxa"/>
            <w:vAlign w:val="center"/>
          </w:tcPr>
          <w:p w:rsidR="00BA0394" w:rsidRDefault="0076118A" w:rsidP="00CC377D">
            <w:pPr>
              <w:widowControl w:val="0"/>
              <w:tabs>
                <w:tab w:val="left" w:pos="9630"/>
              </w:tabs>
              <w:autoSpaceDE w:val="0"/>
              <w:autoSpaceDN w:val="0"/>
              <w:adjustRightInd w:val="0"/>
              <w:ind w:right="-1260"/>
              <w:rPr>
                <w:rFonts w:ascii="Arial" w:hAnsi="Arial" w:cs="Arial"/>
              </w:rPr>
            </w:pPr>
            <w:proofErr w:type="spellStart"/>
            <w:r>
              <w:rPr>
                <w:rFonts w:ascii="Arial" w:hAnsi="Arial" w:cs="Arial"/>
              </w:rPr>
              <w:t>Qubics</w:t>
            </w:r>
            <w:proofErr w:type="spellEnd"/>
            <w:r>
              <w:rPr>
                <w:rFonts w:ascii="Arial" w:hAnsi="Arial" w:cs="Arial"/>
              </w:rPr>
              <w:t>, Malaysia</w:t>
            </w:r>
          </w:p>
          <w:p w:rsidR="005E3598" w:rsidRPr="00BA0394" w:rsidRDefault="005E3598" w:rsidP="00CC377D">
            <w:pPr>
              <w:widowControl w:val="0"/>
              <w:tabs>
                <w:tab w:val="left" w:pos="9630"/>
              </w:tabs>
              <w:autoSpaceDE w:val="0"/>
              <w:autoSpaceDN w:val="0"/>
              <w:adjustRightInd w:val="0"/>
              <w:ind w:right="-1260"/>
              <w:rPr>
                <w:rFonts w:ascii="Arial" w:hAnsi="Arial" w:cs="Arial"/>
                <w:bCs/>
                <w:spacing w:val="-2"/>
              </w:rPr>
            </w:pPr>
          </w:p>
        </w:tc>
      </w:tr>
      <w:tr w:rsidR="00BA0394" w:rsidRPr="00C345A4" w:rsidTr="0081049E">
        <w:trPr>
          <w:trHeight w:val="144"/>
        </w:trPr>
        <w:tc>
          <w:tcPr>
            <w:tcW w:w="4500" w:type="dxa"/>
            <w:vAlign w:val="center"/>
          </w:tcPr>
          <w:p w:rsidR="00BA0394" w:rsidRPr="00396D05" w:rsidRDefault="00BA0394" w:rsidP="00CC377D">
            <w:pPr>
              <w:pStyle w:val="Heading1"/>
              <w:spacing w:before="20" w:after="20" w:line="144" w:lineRule="atLeast"/>
              <w:rPr>
                <w:rFonts w:ascii="Arial" w:hAnsi="Arial" w:cs="Arial"/>
                <w:b/>
                <w:bCs/>
                <w:spacing w:val="4"/>
              </w:rPr>
            </w:pPr>
            <w:r w:rsidRPr="00396D05">
              <w:rPr>
                <w:rFonts w:ascii="Arial" w:hAnsi="Arial" w:cs="Arial"/>
                <w:b/>
                <w:bCs/>
                <w:spacing w:val="4"/>
              </w:rPr>
              <w:t>Organization</w:t>
            </w:r>
          </w:p>
        </w:tc>
        <w:tc>
          <w:tcPr>
            <w:tcW w:w="4998" w:type="dxa"/>
            <w:vAlign w:val="center"/>
          </w:tcPr>
          <w:p w:rsidR="00BA0394" w:rsidRDefault="00600641" w:rsidP="00CC377D">
            <w:pPr>
              <w:widowControl w:val="0"/>
              <w:tabs>
                <w:tab w:val="left" w:pos="9630"/>
              </w:tabs>
              <w:autoSpaceDE w:val="0"/>
              <w:autoSpaceDN w:val="0"/>
              <w:adjustRightInd w:val="0"/>
              <w:ind w:right="-1260"/>
              <w:rPr>
                <w:rFonts w:ascii="Arial" w:hAnsi="Arial" w:cs="Arial"/>
              </w:rPr>
            </w:pPr>
            <w:proofErr w:type="spellStart"/>
            <w:r w:rsidRPr="00061EE6">
              <w:rPr>
                <w:rFonts w:ascii="Arial" w:hAnsi="Arial" w:cs="Arial"/>
              </w:rPr>
              <w:t>Ideassion</w:t>
            </w:r>
            <w:proofErr w:type="spellEnd"/>
            <w:r w:rsidRPr="00061EE6">
              <w:rPr>
                <w:rFonts w:ascii="Arial" w:hAnsi="Arial" w:cs="Arial"/>
              </w:rPr>
              <w:t xml:space="preserve"> Technologies</w:t>
            </w:r>
          </w:p>
          <w:p w:rsidR="005E3598" w:rsidRPr="00BA0394" w:rsidRDefault="005E3598" w:rsidP="00CC377D">
            <w:pPr>
              <w:widowControl w:val="0"/>
              <w:tabs>
                <w:tab w:val="left" w:pos="9630"/>
              </w:tabs>
              <w:autoSpaceDE w:val="0"/>
              <w:autoSpaceDN w:val="0"/>
              <w:adjustRightInd w:val="0"/>
              <w:ind w:right="-1260"/>
              <w:rPr>
                <w:rFonts w:ascii="Arial" w:hAnsi="Arial" w:cs="Arial"/>
                <w:bCs/>
                <w:spacing w:val="-2"/>
              </w:rPr>
            </w:pPr>
          </w:p>
        </w:tc>
      </w:tr>
      <w:tr w:rsidR="00BA0394" w:rsidRPr="00C345A4" w:rsidTr="0081049E">
        <w:trPr>
          <w:trHeight w:val="144"/>
        </w:trPr>
        <w:tc>
          <w:tcPr>
            <w:tcW w:w="4500" w:type="dxa"/>
            <w:vAlign w:val="center"/>
          </w:tcPr>
          <w:p w:rsidR="00BA0394" w:rsidRPr="00396D05" w:rsidRDefault="00BA0394" w:rsidP="00CC377D">
            <w:pPr>
              <w:pStyle w:val="Heading1"/>
              <w:spacing w:before="20" w:after="20" w:line="144" w:lineRule="atLeast"/>
              <w:rPr>
                <w:rFonts w:ascii="Arial" w:hAnsi="Arial" w:cs="Arial"/>
                <w:b/>
                <w:bCs/>
                <w:spacing w:val="4"/>
              </w:rPr>
            </w:pPr>
            <w:r w:rsidRPr="00396D05">
              <w:rPr>
                <w:rFonts w:ascii="Arial" w:hAnsi="Arial" w:cs="Arial"/>
                <w:b/>
                <w:bCs/>
                <w:spacing w:val="4"/>
              </w:rPr>
              <w:t>Role</w:t>
            </w:r>
          </w:p>
        </w:tc>
        <w:tc>
          <w:tcPr>
            <w:tcW w:w="4998" w:type="dxa"/>
            <w:vAlign w:val="center"/>
          </w:tcPr>
          <w:p w:rsidR="00BA0394" w:rsidRDefault="00347B95" w:rsidP="00CC377D">
            <w:pPr>
              <w:widowControl w:val="0"/>
              <w:tabs>
                <w:tab w:val="left" w:pos="9630"/>
              </w:tabs>
              <w:autoSpaceDE w:val="0"/>
              <w:autoSpaceDN w:val="0"/>
              <w:adjustRightInd w:val="0"/>
              <w:ind w:right="-1260"/>
              <w:rPr>
                <w:rFonts w:ascii="Arial" w:hAnsi="Arial" w:cs="Arial"/>
                <w:bCs/>
                <w:spacing w:val="-2"/>
              </w:rPr>
            </w:pPr>
            <w:r>
              <w:rPr>
                <w:rFonts w:ascii="Arial" w:hAnsi="Arial" w:cs="Arial"/>
                <w:bCs/>
                <w:spacing w:val="-2"/>
              </w:rPr>
              <w:t xml:space="preserve">Full Stack </w:t>
            </w:r>
            <w:r w:rsidR="00BA0394" w:rsidRPr="00BA0394">
              <w:rPr>
                <w:rFonts w:ascii="Arial" w:hAnsi="Arial" w:cs="Arial"/>
                <w:bCs/>
                <w:spacing w:val="-2"/>
              </w:rPr>
              <w:t>Developer</w:t>
            </w:r>
          </w:p>
          <w:p w:rsidR="005E3598" w:rsidRPr="00BA0394" w:rsidRDefault="005E3598" w:rsidP="00CC377D">
            <w:pPr>
              <w:widowControl w:val="0"/>
              <w:tabs>
                <w:tab w:val="left" w:pos="9630"/>
              </w:tabs>
              <w:autoSpaceDE w:val="0"/>
              <w:autoSpaceDN w:val="0"/>
              <w:adjustRightInd w:val="0"/>
              <w:ind w:right="-1260"/>
              <w:rPr>
                <w:rFonts w:ascii="Arial" w:hAnsi="Arial" w:cs="Arial"/>
                <w:bCs/>
                <w:spacing w:val="-2"/>
              </w:rPr>
            </w:pPr>
          </w:p>
        </w:tc>
      </w:tr>
      <w:tr w:rsidR="00BA0394" w:rsidRPr="00C345A4" w:rsidTr="0081049E">
        <w:trPr>
          <w:trHeight w:val="144"/>
        </w:trPr>
        <w:tc>
          <w:tcPr>
            <w:tcW w:w="4500" w:type="dxa"/>
            <w:vAlign w:val="center"/>
          </w:tcPr>
          <w:p w:rsidR="00BA0394" w:rsidRPr="00396D05" w:rsidRDefault="00BA0394" w:rsidP="00CC377D">
            <w:pPr>
              <w:pStyle w:val="Heading1"/>
              <w:spacing w:before="20" w:after="20" w:line="144" w:lineRule="atLeast"/>
              <w:rPr>
                <w:rFonts w:ascii="Arial" w:hAnsi="Arial" w:cs="Arial"/>
                <w:b/>
                <w:bCs/>
                <w:spacing w:val="4"/>
              </w:rPr>
            </w:pPr>
            <w:r>
              <w:rPr>
                <w:rFonts w:ascii="Arial" w:hAnsi="Arial" w:cs="Arial"/>
                <w:b/>
                <w:bCs/>
                <w:spacing w:val="4"/>
              </w:rPr>
              <w:t>Tools Used</w:t>
            </w:r>
          </w:p>
        </w:tc>
        <w:tc>
          <w:tcPr>
            <w:tcW w:w="4998" w:type="dxa"/>
            <w:vAlign w:val="center"/>
          </w:tcPr>
          <w:p w:rsidR="00BA0394" w:rsidRDefault="00BA0394" w:rsidP="00CC377D">
            <w:pPr>
              <w:widowControl w:val="0"/>
              <w:tabs>
                <w:tab w:val="left" w:pos="9630"/>
              </w:tabs>
              <w:autoSpaceDE w:val="0"/>
              <w:autoSpaceDN w:val="0"/>
              <w:adjustRightInd w:val="0"/>
              <w:ind w:right="-1260"/>
              <w:rPr>
                <w:rFonts w:ascii="Arial" w:hAnsi="Arial" w:cs="Arial"/>
                <w:bCs/>
                <w:spacing w:val="-2"/>
              </w:rPr>
            </w:pPr>
            <w:r w:rsidRPr="00BA0394">
              <w:rPr>
                <w:rFonts w:ascii="Arial" w:hAnsi="Arial" w:cs="Arial"/>
                <w:bCs/>
                <w:spacing w:val="-2"/>
              </w:rPr>
              <w:t>Java 1.8,Spri</w:t>
            </w:r>
            <w:r w:rsidR="0076118A">
              <w:rPr>
                <w:rFonts w:ascii="Arial" w:hAnsi="Arial" w:cs="Arial"/>
                <w:bCs/>
                <w:spacing w:val="-2"/>
              </w:rPr>
              <w:t>ng Boot, Angular 8</w:t>
            </w:r>
            <w:r w:rsidR="00D36A7A">
              <w:rPr>
                <w:rFonts w:ascii="Arial" w:hAnsi="Arial" w:cs="Arial"/>
                <w:bCs/>
                <w:spacing w:val="-2"/>
              </w:rPr>
              <w:t>, Bitbucket</w:t>
            </w:r>
          </w:p>
          <w:p w:rsidR="005E3598" w:rsidRPr="00BA0394" w:rsidRDefault="005E3598" w:rsidP="00CC377D">
            <w:pPr>
              <w:widowControl w:val="0"/>
              <w:tabs>
                <w:tab w:val="left" w:pos="9630"/>
              </w:tabs>
              <w:autoSpaceDE w:val="0"/>
              <w:autoSpaceDN w:val="0"/>
              <w:adjustRightInd w:val="0"/>
              <w:ind w:right="-1260"/>
              <w:rPr>
                <w:rFonts w:ascii="Arial" w:hAnsi="Arial" w:cs="Arial"/>
                <w:bCs/>
                <w:spacing w:val="-2"/>
              </w:rPr>
            </w:pPr>
          </w:p>
        </w:tc>
      </w:tr>
    </w:tbl>
    <w:p w:rsidR="00BA0394" w:rsidRDefault="00BA0394" w:rsidP="00F52288">
      <w:pPr>
        <w:ind w:firstLine="720"/>
        <w:jc w:val="both"/>
        <w:rPr>
          <w:rFonts w:ascii="Arial" w:hAnsi="Arial" w:cs="Arial"/>
        </w:rPr>
      </w:pPr>
    </w:p>
    <w:p w:rsidR="00CC377D" w:rsidRDefault="00CC377D" w:rsidP="00F52288">
      <w:pPr>
        <w:keepNext/>
        <w:jc w:val="both"/>
        <w:rPr>
          <w:rFonts w:ascii="Arial" w:hAnsi="Arial" w:cs="Arial"/>
          <w:b/>
          <w:bCs/>
          <w:sz w:val="22"/>
          <w:szCs w:val="22"/>
          <w:lang w:val="en-IN"/>
        </w:rPr>
      </w:pPr>
    </w:p>
    <w:p w:rsidR="00BA0394" w:rsidRDefault="003A0837" w:rsidP="00F52288">
      <w:pPr>
        <w:keepNext/>
        <w:jc w:val="both"/>
        <w:rPr>
          <w:rFonts w:ascii="Arial" w:hAnsi="Arial" w:cs="Arial"/>
          <w:b/>
          <w:bCs/>
          <w:sz w:val="22"/>
          <w:szCs w:val="22"/>
          <w:lang w:val="en-IN"/>
        </w:rPr>
      </w:pPr>
      <w:r>
        <w:rPr>
          <w:rFonts w:ascii="Arial" w:hAnsi="Arial" w:cs="Arial"/>
          <w:b/>
          <w:bCs/>
          <w:sz w:val="22"/>
          <w:szCs w:val="22"/>
          <w:lang w:val="en-IN"/>
        </w:rPr>
        <w:t>Project Description</w:t>
      </w:r>
    </w:p>
    <w:p w:rsidR="00CF4D00" w:rsidRPr="009404C5" w:rsidRDefault="00CF4D00" w:rsidP="00F52288">
      <w:pPr>
        <w:spacing w:after="52"/>
        <w:ind w:right="450"/>
        <w:jc w:val="both"/>
        <w:rPr>
          <w:rFonts w:ascii="Arial" w:hAnsi="Arial" w:cs="Arial"/>
        </w:rPr>
      </w:pPr>
    </w:p>
    <w:p w:rsidR="00600641" w:rsidRPr="00061EE6" w:rsidRDefault="00E57700" w:rsidP="00061EE6">
      <w:pPr>
        <w:jc w:val="both"/>
        <w:rPr>
          <w:rFonts w:ascii="Arial" w:hAnsi="Arial" w:cs="Arial"/>
          <w:color w:val="000000" w:themeColor="text1"/>
          <w:szCs w:val="18"/>
        </w:rPr>
      </w:pPr>
      <w:proofErr w:type="spellStart"/>
      <w:r>
        <w:rPr>
          <w:rFonts w:ascii="Arial" w:hAnsi="Arial" w:cs="Arial"/>
        </w:rPr>
        <w:t>Qubics</w:t>
      </w:r>
      <w:proofErr w:type="spellEnd"/>
      <w:r w:rsidRPr="00061EE6">
        <w:rPr>
          <w:rFonts w:ascii="Arial" w:hAnsi="Arial" w:cs="Arial"/>
          <w:color w:val="000000" w:themeColor="text1"/>
          <w:szCs w:val="18"/>
        </w:rPr>
        <w:t xml:space="preserve"> </w:t>
      </w:r>
      <w:r>
        <w:rPr>
          <w:rFonts w:ascii="Arial" w:hAnsi="Arial" w:cs="Arial"/>
          <w:color w:val="000000" w:themeColor="text1"/>
          <w:szCs w:val="18"/>
        </w:rPr>
        <w:t xml:space="preserve">is a medical equipment rental company which </w:t>
      </w:r>
      <w:r w:rsidR="00E20B84">
        <w:rPr>
          <w:rFonts w:ascii="Arial" w:hAnsi="Arial" w:cs="Arial"/>
          <w:color w:val="000000" w:themeColor="text1"/>
          <w:szCs w:val="18"/>
        </w:rPr>
        <w:t>provides</w:t>
      </w:r>
      <w:r>
        <w:rPr>
          <w:rFonts w:ascii="Arial" w:hAnsi="Arial" w:cs="Arial"/>
          <w:color w:val="000000" w:themeColor="text1"/>
          <w:szCs w:val="18"/>
        </w:rPr>
        <w:t xml:space="preserve"> </w:t>
      </w:r>
      <w:proofErr w:type="spellStart"/>
      <w:r>
        <w:rPr>
          <w:rFonts w:ascii="Arial" w:hAnsi="Arial" w:cs="Arial"/>
          <w:color w:val="000000" w:themeColor="text1"/>
          <w:szCs w:val="18"/>
        </w:rPr>
        <w:t>equipment</w:t>
      </w:r>
      <w:r w:rsidR="00E20B84">
        <w:rPr>
          <w:rFonts w:ascii="Arial" w:hAnsi="Arial" w:cs="Arial"/>
          <w:color w:val="000000" w:themeColor="text1"/>
          <w:szCs w:val="18"/>
        </w:rPr>
        <w:t>s</w:t>
      </w:r>
      <w:proofErr w:type="spellEnd"/>
      <w:r>
        <w:rPr>
          <w:rFonts w:ascii="Arial" w:hAnsi="Arial" w:cs="Arial"/>
          <w:color w:val="000000" w:themeColor="text1"/>
          <w:szCs w:val="18"/>
        </w:rPr>
        <w:t xml:space="preserve"> for rental on-demand  of request,</w:t>
      </w:r>
      <w:r w:rsidR="00600D47">
        <w:rPr>
          <w:rFonts w:ascii="Arial" w:hAnsi="Arial" w:cs="Arial"/>
          <w:color w:val="000000" w:themeColor="text1"/>
          <w:szCs w:val="18"/>
        </w:rPr>
        <w:t xml:space="preserve"> </w:t>
      </w:r>
      <w:r w:rsidR="00600D47" w:rsidRPr="00600D47">
        <w:rPr>
          <w:rFonts w:ascii="Arial" w:hAnsi="Arial" w:cs="Arial"/>
          <w:b/>
          <w:bCs/>
          <w:color w:val="000000" w:themeColor="text1"/>
          <w:szCs w:val="18"/>
        </w:rPr>
        <w:t>clients problem</w:t>
      </w:r>
      <w:r>
        <w:rPr>
          <w:rFonts w:ascii="Arial" w:hAnsi="Arial" w:cs="Arial"/>
          <w:color w:val="000000" w:themeColor="text1"/>
          <w:szCs w:val="18"/>
        </w:rPr>
        <w:t xml:space="preserve"> maintaining the huge records of </w:t>
      </w:r>
      <w:proofErr w:type="spellStart"/>
      <w:r>
        <w:rPr>
          <w:rFonts w:ascii="Arial" w:hAnsi="Arial" w:cs="Arial"/>
          <w:color w:val="000000" w:themeColor="text1"/>
          <w:szCs w:val="18"/>
        </w:rPr>
        <w:t>equipement</w:t>
      </w:r>
      <w:proofErr w:type="spellEnd"/>
      <w:r>
        <w:rPr>
          <w:rFonts w:ascii="Arial" w:hAnsi="Arial" w:cs="Arial"/>
          <w:color w:val="000000" w:themeColor="text1"/>
          <w:szCs w:val="18"/>
        </w:rPr>
        <w:t xml:space="preserve"> list and tracking the payment</w:t>
      </w:r>
      <w:r w:rsidR="00E20B84">
        <w:rPr>
          <w:rFonts w:ascii="Arial" w:hAnsi="Arial" w:cs="Arial"/>
          <w:color w:val="000000" w:themeColor="text1"/>
          <w:szCs w:val="18"/>
        </w:rPr>
        <w:t xml:space="preserve"> for</w:t>
      </w:r>
      <w:r>
        <w:rPr>
          <w:rFonts w:ascii="Arial" w:hAnsi="Arial" w:cs="Arial"/>
          <w:color w:val="000000" w:themeColor="text1"/>
          <w:szCs w:val="18"/>
        </w:rPr>
        <w:t xml:space="preserve"> individual equipment became tedious task for our client, so as a developer I understand the business </w:t>
      </w:r>
      <w:r w:rsidR="00E20B84">
        <w:rPr>
          <w:rFonts w:ascii="Arial" w:hAnsi="Arial" w:cs="Arial"/>
          <w:color w:val="000000" w:themeColor="text1"/>
          <w:szCs w:val="18"/>
        </w:rPr>
        <w:t>requirements</w:t>
      </w:r>
      <w:r>
        <w:rPr>
          <w:rFonts w:ascii="Arial" w:hAnsi="Arial" w:cs="Arial"/>
          <w:color w:val="000000" w:themeColor="text1"/>
          <w:szCs w:val="18"/>
        </w:rPr>
        <w:t xml:space="preserve"> and developed a suitable UI and Backend business </w:t>
      </w:r>
      <w:proofErr w:type="spellStart"/>
      <w:r>
        <w:rPr>
          <w:rFonts w:ascii="Arial" w:hAnsi="Arial" w:cs="Arial"/>
          <w:color w:val="000000" w:themeColor="text1"/>
          <w:szCs w:val="18"/>
        </w:rPr>
        <w:t>logic</w:t>
      </w:r>
      <w:r w:rsidR="00600D47">
        <w:rPr>
          <w:rFonts w:ascii="Arial" w:hAnsi="Arial" w:cs="Arial"/>
          <w:color w:val="000000" w:themeColor="text1"/>
          <w:szCs w:val="18"/>
        </w:rPr>
        <w:t>s</w:t>
      </w:r>
      <w:r>
        <w:rPr>
          <w:rFonts w:ascii="Arial" w:hAnsi="Arial" w:cs="Arial"/>
          <w:color w:val="000000" w:themeColor="text1"/>
          <w:szCs w:val="18"/>
        </w:rPr>
        <w:t>.</w:t>
      </w:r>
      <w:r w:rsidR="00E20B84">
        <w:rPr>
          <w:rFonts w:ascii="Arial" w:hAnsi="Arial" w:cs="Arial"/>
          <w:color w:val="000000" w:themeColor="text1"/>
          <w:szCs w:val="18"/>
        </w:rPr>
        <w:t>The</w:t>
      </w:r>
      <w:proofErr w:type="spellEnd"/>
      <w:r w:rsidR="00E20B84">
        <w:rPr>
          <w:rFonts w:ascii="Arial" w:hAnsi="Arial" w:cs="Arial"/>
          <w:color w:val="000000" w:themeColor="text1"/>
          <w:szCs w:val="18"/>
        </w:rPr>
        <w:t xml:space="preserve"> </w:t>
      </w:r>
      <w:r w:rsidR="00D74272">
        <w:rPr>
          <w:rFonts w:ascii="Arial" w:hAnsi="Arial" w:cs="Arial"/>
          <w:color w:val="000000" w:themeColor="text1"/>
          <w:szCs w:val="18"/>
        </w:rPr>
        <w:t xml:space="preserve">different </w:t>
      </w:r>
      <w:proofErr w:type="spellStart"/>
      <w:r w:rsidR="00D74272">
        <w:rPr>
          <w:rFonts w:ascii="Arial" w:hAnsi="Arial" w:cs="Arial"/>
          <w:color w:val="000000" w:themeColor="text1"/>
          <w:szCs w:val="18"/>
        </w:rPr>
        <w:t>microservice</w:t>
      </w:r>
      <w:proofErr w:type="spellEnd"/>
      <w:r w:rsidR="00D74272">
        <w:rPr>
          <w:rFonts w:ascii="Arial" w:hAnsi="Arial" w:cs="Arial"/>
          <w:color w:val="000000" w:themeColor="text1"/>
          <w:szCs w:val="18"/>
        </w:rPr>
        <w:t xml:space="preserve"> </w:t>
      </w:r>
      <w:r w:rsidR="00E20B84">
        <w:rPr>
          <w:rFonts w:ascii="Arial" w:hAnsi="Arial" w:cs="Arial"/>
          <w:color w:val="000000" w:themeColor="text1"/>
          <w:szCs w:val="18"/>
        </w:rPr>
        <w:t>modules which I have worked on is</w:t>
      </w:r>
      <w:r>
        <w:rPr>
          <w:rFonts w:ascii="Arial" w:hAnsi="Arial" w:cs="Arial"/>
          <w:color w:val="000000" w:themeColor="text1"/>
          <w:szCs w:val="18"/>
        </w:rPr>
        <w:t xml:space="preserve"> </w:t>
      </w:r>
      <w:r w:rsidR="00E20B84">
        <w:rPr>
          <w:rFonts w:ascii="Arial" w:hAnsi="Arial" w:cs="Arial"/>
          <w:color w:val="000000" w:themeColor="text1"/>
          <w:szCs w:val="18"/>
        </w:rPr>
        <w:t>i</w:t>
      </w:r>
      <w:r w:rsidR="00600641" w:rsidRPr="00061EE6">
        <w:rPr>
          <w:rFonts w:ascii="Arial" w:hAnsi="Arial" w:cs="Arial"/>
          <w:color w:val="000000" w:themeColor="text1"/>
          <w:szCs w:val="18"/>
        </w:rPr>
        <w:t xml:space="preserve">nvoice generation for all the equipment that has been purchased or rented, </w:t>
      </w:r>
      <w:r w:rsidR="00E20B84">
        <w:rPr>
          <w:rFonts w:ascii="Arial" w:hAnsi="Arial" w:cs="Arial"/>
          <w:color w:val="000000" w:themeColor="text1"/>
          <w:szCs w:val="18"/>
        </w:rPr>
        <w:t>e</w:t>
      </w:r>
      <w:r w:rsidR="00600641" w:rsidRPr="00061EE6">
        <w:rPr>
          <w:rFonts w:ascii="Arial" w:hAnsi="Arial" w:cs="Arial"/>
          <w:color w:val="000000" w:themeColor="text1"/>
          <w:szCs w:val="18"/>
        </w:rPr>
        <w:t xml:space="preserve">nabling payment </w:t>
      </w:r>
      <w:r w:rsidR="00E20B84">
        <w:rPr>
          <w:rFonts w:ascii="Arial" w:hAnsi="Arial" w:cs="Arial"/>
          <w:color w:val="000000" w:themeColor="text1"/>
          <w:szCs w:val="18"/>
        </w:rPr>
        <w:t xml:space="preserve">received calculation </w:t>
      </w:r>
      <w:r w:rsidR="00600641" w:rsidRPr="00061EE6">
        <w:rPr>
          <w:rFonts w:ascii="Arial" w:hAnsi="Arial" w:cs="Arial"/>
          <w:color w:val="000000" w:themeColor="text1"/>
          <w:szCs w:val="18"/>
        </w:rPr>
        <w:t xml:space="preserve">for the invoice, </w:t>
      </w:r>
      <w:r w:rsidR="00600D47">
        <w:rPr>
          <w:rFonts w:ascii="Arial" w:hAnsi="Arial" w:cs="Arial"/>
          <w:color w:val="000000" w:themeColor="text1"/>
          <w:szCs w:val="18"/>
        </w:rPr>
        <w:t>I</w:t>
      </w:r>
      <w:r>
        <w:rPr>
          <w:rFonts w:ascii="Arial" w:hAnsi="Arial" w:cs="Arial"/>
          <w:color w:val="000000" w:themeColor="text1"/>
          <w:szCs w:val="18"/>
        </w:rPr>
        <w:t xml:space="preserve"> provide a visual representation</w:t>
      </w:r>
      <w:r w:rsidR="00600641" w:rsidRPr="00061EE6">
        <w:rPr>
          <w:rFonts w:ascii="Arial" w:hAnsi="Arial" w:cs="Arial"/>
          <w:color w:val="000000" w:themeColor="text1"/>
          <w:szCs w:val="18"/>
        </w:rPr>
        <w:t xml:space="preserve"> of periodic progress of payment and pending’s</w:t>
      </w:r>
      <w:r>
        <w:rPr>
          <w:rFonts w:ascii="Arial" w:hAnsi="Arial" w:cs="Arial"/>
          <w:color w:val="000000" w:themeColor="text1"/>
          <w:szCs w:val="18"/>
        </w:rPr>
        <w:t xml:space="preserve"> through Bar and </w:t>
      </w:r>
      <w:proofErr w:type="spellStart"/>
      <w:r w:rsidR="00E20B84">
        <w:rPr>
          <w:rFonts w:ascii="Arial" w:hAnsi="Arial" w:cs="Arial"/>
          <w:color w:val="000000" w:themeColor="text1"/>
          <w:szCs w:val="18"/>
        </w:rPr>
        <w:t>P</w:t>
      </w:r>
      <w:r>
        <w:rPr>
          <w:rFonts w:ascii="Arial" w:hAnsi="Arial" w:cs="Arial"/>
          <w:color w:val="000000" w:themeColor="text1"/>
          <w:szCs w:val="18"/>
        </w:rPr>
        <w:t>iechart</w:t>
      </w:r>
      <w:proofErr w:type="spellEnd"/>
      <w:r w:rsidR="00600641" w:rsidRPr="00061EE6">
        <w:rPr>
          <w:rFonts w:ascii="Arial" w:hAnsi="Arial" w:cs="Arial"/>
          <w:color w:val="000000" w:themeColor="text1"/>
          <w:szCs w:val="18"/>
        </w:rPr>
        <w:t>, invoice</w:t>
      </w:r>
      <w:r w:rsidR="00061EE6" w:rsidRPr="00061EE6">
        <w:rPr>
          <w:rFonts w:ascii="Arial" w:hAnsi="Arial" w:cs="Arial"/>
          <w:color w:val="000000" w:themeColor="text1"/>
          <w:szCs w:val="18"/>
        </w:rPr>
        <w:t xml:space="preserve"> </w:t>
      </w:r>
      <w:r w:rsidR="00E20B84">
        <w:rPr>
          <w:rFonts w:ascii="Arial" w:hAnsi="Arial" w:cs="Arial"/>
          <w:szCs w:val="18"/>
        </w:rPr>
        <w:t>r</w:t>
      </w:r>
      <w:r w:rsidR="00600641" w:rsidRPr="00061EE6">
        <w:rPr>
          <w:rFonts w:ascii="Arial" w:hAnsi="Arial" w:cs="Arial"/>
          <w:szCs w:val="18"/>
        </w:rPr>
        <w:t>eport generation</w:t>
      </w:r>
      <w:r w:rsidR="00E20B84">
        <w:rPr>
          <w:rFonts w:ascii="Arial" w:hAnsi="Arial" w:cs="Arial"/>
          <w:szCs w:val="18"/>
        </w:rPr>
        <w:t xml:space="preserve"> (In both PDF and Excel)</w:t>
      </w:r>
      <w:r w:rsidR="00600641" w:rsidRPr="00061EE6">
        <w:rPr>
          <w:rFonts w:ascii="Arial" w:hAnsi="Arial" w:cs="Arial"/>
          <w:szCs w:val="18"/>
        </w:rPr>
        <w:t xml:space="preserve"> for daily &amp; future references, user role-based menu mapping for limiting the permission for specific user and group of users. </w:t>
      </w:r>
    </w:p>
    <w:p w:rsidR="005E3598" w:rsidRDefault="005E3598" w:rsidP="00F52288">
      <w:pPr>
        <w:keepNext/>
        <w:jc w:val="both"/>
        <w:rPr>
          <w:rFonts w:ascii="Arial" w:hAnsi="Arial" w:cs="Arial"/>
          <w:b/>
          <w:bCs/>
          <w:sz w:val="22"/>
          <w:szCs w:val="22"/>
          <w:lang w:val="en-IN"/>
        </w:rPr>
      </w:pPr>
    </w:p>
    <w:p w:rsidR="00BA0394" w:rsidRDefault="00BA0394" w:rsidP="00F52288">
      <w:pPr>
        <w:keepNext/>
        <w:jc w:val="both"/>
        <w:rPr>
          <w:rFonts w:ascii="Arial" w:hAnsi="Arial" w:cs="Arial"/>
          <w:b/>
          <w:bCs/>
          <w:sz w:val="22"/>
          <w:szCs w:val="22"/>
        </w:rPr>
      </w:pPr>
      <w:r>
        <w:rPr>
          <w:rFonts w:ascii="Arial" w:hAnsi="Arial" w:cs="Arial"/>
          <w:b/>
          <w:bCs/>
          <w:sz w:val="22"/>
          <w:szCs w:val="22"/>
        </w:rPr>
        <w:t>Responsibilities</w:t>
      </w:r>
    </w:p>
    <w:p w:rsidR="00BA0394" w:rsidRDefault="00BA0394" w:rsidP="00F52288">
      <w:pPr>
        <w:keepNext/>
        <w:jc w:val="both"/>
        <w:rPr>
          <w:rFonts w:ascii="Arial" w:hAnsi="Arial" w:cs="Arial"/>
          <w:b/>
          <w:bCs/>
          <w:sz w:val="22"/>
          <w:szCs w:val="22"/>
        </w:rPr>
      </w:pPr>
    </w:p>
    <w:p w:rsidR="00EA483B" w:rsidRPr="00630842" w:rsidRDefault="000108EE" w:rsidP="00630842">
      <w:pPr>
        <w:pStyle w:val="ListParagraph"/>
        <w:numPr>
          <w:ilvl w:val="0"/>
          <w:numId w:val="28"/>
        </w:numPr>
        <w:jc w:val="both"/>
        <w:rPr>
          <w:rFonts w:ascii="Arial" w:hAnsi="Arial" w:cs="Arial"/>
          <w:bCs/>
          <w:sz w:val="20"/>
          <w:szCs w:val="20"/>
        </w:rPr>
      </w:pPr>
      <w:proofErr w:type="spellStart"/>
      <w:r>
        <w:rPr>
          <w:rFonts w:ascii="Arial" w:hAnsi="Arial" w:cs="Arial"/>
          <w:bCs/>
          <w:sz w:val="20"/>
          <w:szCs w:val="20"/>
        </w:rPr>
        <w:t>Interacing</w:t>
      </w:r>
      <w:proofErr w:type="spellEnd"/>
      <w:r>
        <w:rPr>
          <w:rFonts w:ascii="Arial" w:hAnsi="Arial" w:cs="Arial"/>
          <w:bCs/>
          <w:sz w:val="20"/>
          <w:szCs w:val="20"/>
        </w:rPr>
        <w:t xml:space="preserve"> with</w:t>
      </w:r>
      <w:r w:rsidR="00E20B84">
        <w:rPr>
          <w:rFonts w:ascii="Arial" w:hAnsi="Arial" w:cs="Arial"/>
          <w:bCs/>
          <w:sz w:val="20"/>
          <w:szCs w:val="20"/>
        </w:rPr>
        <w:t xml:space="preserve"> </w:t>
      </w:r>
      <w:r>
        <w:rPr>
          <w:rFonts w:ascii="Arial" w:hAnsi="Arial" w:cs="Arial"/>
          <w:bCs/>
          <w:sz w:val="20"/>
          <w:szCs w:val="20"/>
        </w:rPr>
        <w:t>client and gathering the requirements and understanding the business logic</w:t>
      </w:r>
      <w:r w:rsidR="00EA483B" w:rsidRPr="00630842">
        <w:rPr>
          <w:rFonts w:ascii="Arial" w:hAnsi="Arial" w:cs="Arial"/>
          <w:bCs/>
          <w:sz w:val="20"/>
          <w:szCs w:val="20"/>
        </w:rPr>
        <w:t>.</w:t>
      </w:r>
    </w:p>
    <w:p w:rsidR="00D36A7A" w:rsidRDefault="000108EE" w:rsidP="00630842">
      <w:pPr>
        <w:pStyle w:val="ListParagraph"/>
        <w:numPr>
          <w:ilvl w:val="0"/>
          <w:numId w:val="28"/>
        </w:numPr>
        <w:jc w:val="both"/>
        <w:rPr>
          <w:rFonts w:ascii="Arial" w:hAnsi="Arial" w:cs="Arial"/>
          <w:bCs/>
          <w:sz w:val="20"/>
          <w:szCs w:val="20"/>
        </w:rPr>
      </w:pPr>
      <w:r>
        <w:rPr>
          <w:rFonts w:ascii="Arial" w:hAnsi="Arial" w:cs="Arial"/>
          <w:bCs/>
          <w:sz w:val="20"/>
          <w:szCs w:val="20"/>
        </w:rPr>
        <w:t xml:space="preserve">I worked on </w:t>
      </w:r>
      <w:proofErr w:type="spellStart"/>
      <w:r>
        <w:rPr>
          <w:rFonts w:ascii="Arial" w:hAnsi="Arial" w:cs="Arial"/>
          <w:bCs/>
          <w:sz w:val="20"/>
          <w:szCs w:val="20"/>
        </w:rPr>
        <w:t>Springboot</w:t>
      </w:r>
      <w:proofErr w:type="spellEnd"/>
      <w:r w:rsidR="00D36A7A">
        <w:rPr>
          <w:rFonts w:ascii="Arial" w:hAnsi="Arial" w:cs="Arial"/>
          <w:bCs/>
          <w:sz w:val="20"/>
          <w:szCs w:val="20"/>
        </w:rPr>
        <w:t xml:space="preserve"> 2.2.11 and Angular 8 for </w:t>
      </w:r>
      <w:proofErr w:type="spellStart"/>
      <w:r w:rsidR="00D36A7A">
        <w:rPr>
          <w:rFonts w:ascii="Arial" w:hAnsi="Arial" w:cs="Arial"/>
          <w:bCs/>
          <w:sz w:val="20"/>
          <w:szCs w:val="20"/>
        </w:rPr>
        <w:t>fullstack</w:t>
      </w:r>
      <w:proofErr w:type="spellEnd"/>
      <w:r w:rsidR="00D36A7A">
        <w:rPr>
          <w:rFonts w:ascii="Arial" w:hAnsi="Arial" w:cs="Arial"/>
          <w:bCs/>
          <w:sz w:val="20"/>
          <w:szCs w:val="20"/>
        </w:rPr>
        <w:t xml:space="preserve"> development</w:t>
      </w:r>
    </w:p>
    <w:p w:rsidR="00EA483B" w:rsidRDefault="00D670D9" w:rsidP="00630842">
      <w:pPr>
        <w:pStyle w:val="ListParagraph"/>
        <w:numPr>
          <w:ilvl w:val="0"/>
          <w:numId w:val="28"/>
        </w:numPr>
        <w:jc w:val="both"/>
        <w:rPr>
          <w:rFonts w:ascii="Arial" w:hAnsi="Arial" w:cs="Arial"/>
          <w:bCs/>
          <w:sz w:val="20"/>
          <w:szCs w:val="20"/>
        </w:rPr>
      </w:pPr>
      <w:r>
        <w:rPr>
          <w:rFonts w:ascii="Arial" w:hAnsi="Arial" w:cs="Arial"/>
          <w:bCs/>
          <w:sz w:val="20"/>
          <w:szCs w:val="20"/>
        </w:rPr>
        <w:t>This</w:t>
      </w:r>
      <w:r w:rsidR="00E20B84">
        <w:rPr>
          <w:rFonts w:ascii="Arial" w:hAnsi="Arial" w:cs="Arial"/>
          <w:bCs/>
          <w:sz w:val="20"/>
          <w:szCs w:val="20"/>
        </w:rPr>
        <w:t xml:space="preserve"> project </w:t>
      </w:r>
      <w:r w:rsidR="00D36A7A">
        <w:rPr>
          <w:rFonts w:ascii="Arial" w:hAnsi="Arial" w:cs="Arial"/>
          <w:bCs/>
          <w:sz w:val="20"/>
          <w:szCs w:val="20"/>
        </w:rPr>
        <w:t>was developed using Microservice architecture following are the different microservices Dashboard service, invoice generation service, payment</w:t>
      </w:r>
      <w:r w:rsidR="00E20B84">
        <w:rPr>
          <w:rFonts w:ascii="Arial" w:hAnsi="Arial" w:cs="Arial"/>
          <w:bCs/>
          <w:sz w:val="20"/>
          <w:szCs w:val="20"/>
        </w:rPr>
        <w:t xml:space="preserve"> calculation</w:t>
      </w:r>
      <w:r w:rsidR="00D36A7A">
        <w:rPr>
          <w:rFonts w:ascii="Arial" w:hAnsi="Arial" w:cs="Arial"/>
          <w:bCs/>
          <w:sz w:val="20"/>
          <w:szCs w:val="20"/>
        </w:rPr>
        <w:t xml:space="preserve"> service and reports service.</w:t>
      </w:r>
    </w:p>
    <w:p w:rsidR="00D670D9" w:rsidRPr="00630842" w:rsidRDefault="00D670D9" w:rsidP="00630842">
      <w:pPr>
        <w:pStyle w:val="ListParagraph"/>
        <w:numPr>
          <w:ilvl w:val="0"/>
          <w:numId w:val="28"/>
        </w:numPr>
        <w:jc w:val="both"/>
        <w:rPr>
          <w:rFonts w:ascii="Arial" w:hAnsi="Arial" w:cs="Arial"/>
          <w:bCs/>
          <w:sz w:val="20"/>
          <w:szCs w:val="20"/>
        </w:rPr>
      </w:pPr>
      <w:r>
        <w:rPr>
          <w:rFonts w:ascii="Arial" w:hAnsi="Arial" w:cs="Arial"/>
          <w:bCs/>
          <w:sz w:val="20"/>
          <w:szCs w:val="20"/>
        </w:rPr>
        <w:t>Developed ~50 REST API’s</w:t>
      </w:r>
    </w:p>
    <w:p w:rsidR="00EA483B" w:rsidRPr="00630842" w:rsidRDefault="000108EE" w:rsidP="00630842">
      <w:pPr>
        <w:pStyle w:val="ListParagraph"/>
        <w:numPr>
          <w:ilvl w:val="0"/>
          <w:numId w:val="28"/>
        </w:numPr>
        <w:jc w:val="both"/>
        <w:rPr>
          <w:rFonts w:ascii="Arial" w:hAnsi="Arial" w:cs="Arial"/>
          <w:bCs/>
          <w:sz w:val="20"/>
          <w:szCs w:val="20"/>
        </w:rPr>
      </w:pPr>
      <w:r>
        <w:rPr>
          <w:rFonts w:ascii="Arial" w:hAnsi="Arial" w:cs="Arial"/>
          <w:bCs/>
          <w:sz w:val="20"/>
          <w:szCs w:val="20"/>
        </w:rPr>
        <w:t>Involved in communication</w:t>
      </w:r>
      <w:r w:rsidR="00EA483B" w:rsidRPr="00630842">
        <w:rPr>
          <w:rFonts w:ascii="Arial" w:hAnsi="Arial" w:cs="Arial"/>
          <w:bCs/>
          <w:sz w:val="20"/>
          <w:szCs w:val="20"/>
        </w:rPr>
        <w:t xml:space="preserve"> with </w:t>
      </w:r>
      <w:r>
        <w:rPr>
          <w:rFonts w:ascii="Arial" w:hAnsi="Arial" w:cs="Arial"/>
          <w:bCs/>
          <w:sz w:val="20"/>
          <w:szCs w:val="20"/>
        </w:rPr>
        <w:t>clients</w:t>
      </w:r>
      <w:r w:rsidR="00EA483B" w:rsidRPr="00630842">
        <w:rPr>
          <w:rFonts w:ascii="Arial" w:hAnsi="Arial" w:cs="Arial"/>
          <w:bCs/>
          <w:sz w:val="20"/>
          <w:szCs w:val="20"/>
        </w:rPr>
        <w:t xml:space="preserve"> regarding changes, </w:t>
      </w:r>
      <w:r w:rsidR="00D36A7A">
        <w:rPr>
          <w:rFonts w:ascii="Arial" w:hAnsi="Arial" w:cs="Arial"/>
          <w:bCs/>
          <w:sz w:val="20"/>
          <w:szCs w:val="20"/>
        </w:rPr>
        <w:t>defects</w:t>
      </w:r>
      <w:r w:rsidR="00EA483B" w:rsidRPr="00630842">
        <w:rPr>
          <w:rFonts w:ascii="Arial" w:hAnsi="Arial" w:cs="Arial"/>
          <w:bCs/>
          <w:sz w:val="20"/>
          <w:szCs w:val="20"/>
        </w:rPr>
        <w:t xml:space="preserve"> and QA</w:t>
      </w:r>
      <w:r w:rsidR="00D36A7A">
        <w:rPr>
          <w:rFonts w:ascii="Arial" w:hAnsi="Arial" w:cs="Arial"/>
          <w:bCs/>
          <w:sz w:val="20"/>
          <w:szCs w:val="20"/>
        </w:rPr>
        <w:t xml:space="preserve"> updates</w:t>
      </w:r>
      <w:r w:rsidR="00EA483B" w:rsidRPr="00630842">
        <w:rPr>
          <w:rFonts w:ascii="Arial" w:hAnsi="Arial" w:cs="Arial"/>
          <w:bCs/>
          <w:sz w:val="20"/>
          <w:szCs w:val="20"/>
        </w:rPr>
        <w:t xml:space="preserve"> through mails and calls.</w:t>
      </w:r>
      <w:r>
        <w:rPr>
          <w:rFonts w:ascii="Arial" w:hAnsi="Arial" w:cs="Arial"/>
          <w:bCs/>
          <w:sz w:val="20"/>
          <w:szCs w:val="20"/>
        </w:rPr>
        <w:t xml:space="preserve"> Through Agile methodology day to day development takes place.</w:t>
      </w:r>
    </w:p>
    <w:p w:rsidR="00BA0394" w:rsidRDefault="00EA483B" w:rsidP="00630842">
      <w:pPr>
        <w:pStyle w:val="ListParagraph"/>
        <w:numPr>
          <w:ilvl w:val="0"/>
          <w:numId w:val="28"/>
        </w:numPr>
        <w:jc w:val="both"/>
        <w:rPr>
          <w:rFonts w:ascii="Arial" w:hAnsi="Arial" w:cs="Arial"/>
          <w:bCs/>
          <w:sz w:val="20"/>
          <w:szCs w:val="20"/>
        </w:rPr>
      </w:pPr>
      <w:r w:rsidRPr="00630842">
        <w:rPr>
          <w:rFonts w:ascii="Arial" w:hAnsi="Arial" w:cs="Arial"/>
          <w:bCs/>
          <w:sz w:val="20"/>
          <w:szCs w:val="20"/>
        </w:rPr>
        <w:t>Collaborating with Internal team to fix the bugs in the application after the development.</w:t>
      </w:r>
    </w:p>
    <w:p w:rsidR="000108EE" w:rsidRDefault="000108EE" w:rsidP="00630842">
      <w:pPr>
        <w:pStyle w:val="ListParagraph"/>
        <w:numPr>
          <w:ilvl w:val="0"/>
          <w:numId w:val="28"/>
        </w:numPr>
        <w:jc w:val="both"/>
        <w:rPr>
          <w:rFonts w:ascii="Arial" w:hAnsi="Arial" w:cs="Arial"/>
          <w:bCs/>
          <w:sz w:val="20"/>
          <w:szCs w:val="20"/>
        </w:rPr>
      </w:pPr>
      <w:r>
        <w:rPr>
          <w:rFonts w:ascii="Arial" w:hAnsi="Arial" w:cs="Arial"/>
          <w:bCs/>
          <w:sz w:val="20"/>
          <w:szCs w:val="20"/>
        </w:rPr>
        <w:t xml:space="preserve">Unit </w:t>
      </w:r>
      <w:proofErr w:type="spellStart"/>
      <w:r>
        <w:rPr>
          <w:rFonts w:ascii="Arial" w:hAnsi="Arial" w:cs="Arial"/>
          <w:bCs/>
          <w:sz w:val="20"/>
          <w:szCs w:val="20"/>
        </w:rPr>
        <w:t>tesing</w:t>
      </w:r>
      <w:proofErr w:type="spellEnd"/>
      <w:r>
        <w:rPr>
          <w:rFonts w:ascii="Arial" w:hAnsi="Arial" w:cs="Arial"/>
          <w:bCs/>
          <w:sz w:val="20"/>
          <w:szCs w:val="20"/>
        </w:rPr>
        <w:t xml:space="preserve"> the application using JUnit</w:t>
      </w:r>
    </w:p>
    <w:p w:rsidR="000108EE" w:rsidRPr="00630842" w:rsidRDefault="000108EE" w:rsidP="00630842">
      <w:pPr>
        <w:pStyle w:val="ListParagraph"/>
        <w:numPr>
          <w:ilvl w:val="0"/>
          <w:numId w:val="28"/>
        </w:numPr>
        <w:jc w:val="both"/>
        <w:rPr>
          <w:rFonts w:ascii="Arial" w:hAnsi="Arial" w:cs="Arial"/>
          <w:bCs/>
          <w:sz w:val="20"/>
          <w:szCs w:val="20"/>
        </w:rPr>
      </w:pPr>
      <w:r>
        <w:rPr>
          <w:rFonts w:ascii="Arial" w:hAnsi="Arial" w:cs="Arial"/>
          <w:bCs/>
          <w:sz w:val="20"/>
          <w:szCs w:val="20"/>
        </w:rPr>
        <w:t xml:space="preserve">For version control I used </w:t>
      </w:r>
      <w:proofErr w:type="spellStart"/>
      <w:r>
        <w:rPr>
          <w:rFonts w:ascii="Arial" w:hAnsi="Arial" w:cs="Arial"/>
          <w:bCs/>
          <w:sz w:val="20"/>
          <w:szCs w:val="20"/>
        </w:rPr>
        <w:t>BitBucket</w:t>
      </w:r>
      <w:proofErr w:type="spellEnd"/>
      <w:r>
        <w:rPr>
          <w:rFonts w:ascii="Arial" w:hAnsi="Arial" w:cs="Arial"/>
          <w:bCs/>
          <w:sz w:val="20"/>
          <w:szCs w:val="20"/>
        </w:rPr>
        <w:t xml:space="preserve"> and GIT</w:t>
      </w:r>
    </w:p>
    <w:p w:rsidR="005E3598" w:rsidRPr="00857770" w:rsidRDefault="005E3598" w:rsidP="00F52288">
      <w:pPr>
        <w:spacing w:line="390" w:lineRule="auto"/>
        <w:jc w:val="both"/>
        <w:rPr>
          <w:rFonts w:ascii="Arial" w:hAnsi="Arial" w:cs="Arial"/>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998"/>
      </w:tblGrid>
      <w:tr w:rsidR="00E3590B" w:rsidRPr="00C345A4" w:rsidTr="0081049E">
        <w:trPr>
          <w:trHeight w:val="144"/>
        </w:trPr>
        <w:tc>
          <w:tcPr>
            <w:tcW w:w="4500" w:type="dxa"/>
            <w:shd w:val="clear" w:color="auto" w:fill="F3F3F3"/>
            <w:vAlign w:val="center"/>
          </w:tcPr>
          <w:p w:rsidR="00E3590B" w:rsidRPr="00396D05" w:rsidRDefault="00714749" w:rsidP="00CC377D">
            <w:pPr>
              <w:pStyle w:val="Heading1"/>
              <w:spacing w:before="20" w:after="20" w:line="144" w:lineRule="atLeast"/>
              <w:rPr>
                <w:rFonts w:ascii="Arial" w:hAnsi="Arial" w:cs="Arial"/>
                <w:b/>
                <w:bCs/>
                <w:spacing w:val="4"/>
              </w:rPr>
            </w:pPr>
            <w:r w:rsidRPr="00AD6EBE">
              <w:rPr>
                <w:rFonts w:ascii="Arial" w:hAnsi="Arial" w:cs="Arial"/>
                <w:b/>
                <w:bCs/>
                <w:spacing w:val="4"/>
              </w:rPr>
              <w:t>Project Name</w:t>
            </w:r>
          </w:p>
        </w:tc>
        <w:tc>
          <w:tcPr>
            <w:tcW w:w="4998" w:type="dxa"/>
            <w:shd w:val="clear" w:color="auto" w:fill="F3F3F3"/>
            <w:vAlign w:val="center"/>
          </w:tcPr>
          <w:p w:rsidR="00E3590B" w:rsidRDefault="00600641" w:rsidP="00CC377D">
            <w:pPr>
              <w:widowControl w:val="0"/>
              <w:tabs>
                <w:tab w:val="left" w:pos="9630"/>
              </w:tabs>
              <w:autoSpaceDE w:val="0"/>
              <w:autoSpaceDN w:val="0"/>
              <w:adjustRightInd w:val="0"/>
              <w:ind w:right="-1260"/>
              <w:rPr>
                <w:rFonts w:ascii="Arial" w:hAnsi="Arial" w:cs="Arial"/>
                <w:bCs/>
                <w:color w:val="000000" w:themeColor="text1"/>
                <w:sz w:val="18"/>
                <w:szCs w:val="18"/>
              </w:rPr>
            </w:pPr>
            <w:r w:rsidRPr="00600641">
              <w:rPr>
                <w:rFonts w:ascii="Arial" w:hAnsi="Arial" w:cs="Arial"/>
                <w:bCs/>
                <w:color w:val="000000" w:themeColor="text1"/>
                <w:sz w:val="18"/>
                <w:szCs w:val="18"/>
              </w:rPr>
              <w:t>COSTCO DIGITAL INVOICING</w:t>
            </w:r>
          </w:p>
          <w:p w:rsidR="005E3598" w:rsidRPr="00600641" w:rsidRDefault="005E3598" w:rsidP="00CC377D">
            <w:pPr>
              <w:widowControl w:val="0"/>
              <w:tabs>
                <w:tab w:val="left" w:pos="9630"/>
              </w:tabs>
              <w:autoSpaceDE w:val="0"/>
              <w:autoSpaceDN w:val="0"/>
              <w:adjustRightInd w:val="0"/>
              <w:ind w:right="-1260"/>
              <w:rPr>
                <w:rFonts w:ascii="Arial" w:hAnsi="Arial" w:cs="Arial"/>
                <w:bCs/>
                <w:spacing w:val="-2"/>
                <w:szCs w:val="24"/>
              </w:rPr>
            </w:pPr>
          </w:p>
        </w:tc>
      </w:tr>
      <w:tr w:rsidR="00E3590B" w:rsidRPr="00C345A4" w:rsidTr="0081049E">
        <w:trPr>
          <w:trHeight w:val="144"/>
        </w:trPr>
        <w:tc>
          <w:tcPr>
            <w:tcW w:w="4500" w:type="dxa"/>
            <w:vAlign w:val="center"/>
          </w:tcPr>
          <w:p w:rsidR="00E3590B" w:rsidRPr="00396D05" w:rsidRDefault="00E3590B" w:rsidP="00CC377D">
            <w:pPr>
              <w:pStyle w:val="Heading1"/>
              <w:spacing w:before="20" w:after="20" w:line="144" w:lineRule="atLeast"/>
              <w:rPr>
                <w:rFonts w:ascii="Arial" w:hAnsi="Arial" w:cs="Arial"/>
                <w:b/>
                <w:bCs/>
                <w:spacing w:val="4"/>
              </w:rPr>
            </w:pPr>
            <w:r>
              <w:rPr>
                <w:rFonts w:ascii="Arial" w:hAnsi="Arial" w:cs="Arial"/>
                <w:b/>
                <w:bCs/>
                <w:spacing w:val="4"/>
              </w:rPr>
              <w:t>Client</w:t>
            </w:r>
          </w:p>
        </w:tc>
        <w:tc>
          <w:tcPr>
            <w:tcW w:w="4998" w:type="dxa"/>
            <w:vAlign w:val="center"/>
          </w:tcPr>
          <w:p w:rsidR="00E3590B" w:rsidRDefault="00600641" w:rsidP="00CC377D">
            <w:pPr>
              <w:widowControl w:val="0"/>
              <w:tabs>
                <w:tab w:val="left" w:pos="9630"/>
              </w:tabs>
              <w:autoSpaceDE w:val="0"/>
              <w:autoSpaceDN w:val="0"/>
              <w:adjustRightInd w:val="0"/>
              <w:ind w:right="-1260"/>
              <w:rPr>
                <w:rFonts w:ascii="Arial" w:hAnsi="Arial" w:cs="Arial"/>
                <w:bCs/>
                <w:spacing w:val="-2"/>
                <w:szCs w:val="24"/>
              </w:rPr>
            </w:pPr>
            <w:r w:rsidRPr="00600641">
              <w:rPr>
                <w:rFonts w:ascii="Arial" w:hAnsi="Arial" w:cs="Arial"/>
                <w:bCs/>
                <w:spacing w:val="-2"/>
                <w:szCs w:val="24"/>
              </w:rPr>
              <w:t>MulvannyG2 Architecture</w:t>
            </w:r>
            <w:r w:rsidR="00D36A7A">
              <w:rPr>
                <w:rFonts w:ascii="Arial" w:hAnsi="Arial" w:cs="Arial"/>
                <w:bCs/>
                <w:spacing w:val="-2"/>
                <w:szCs w:val="24"/>
              </w:rPr>
              <w:t>, Seattle</w:t>
            </w:r>
          </w:p>
          <w:p w:rsidR="005E3598" w:rsidRPr="00600641" w:rsidRDefault="005E3598" w:rsidP="00CC377D">
            <w:pPr>
              <w:widowControl w:val="0"/>
              <w:tabs>
                <w:tab w:val="left" w:pos="9630"/>
              </w:tabs>
              <w:autoSpaceDE w:val="0"/>
              <w:autoSpaceDN w:val="0"/>
              <w:adjustRightInd w:val="0"/>
              <w:ind w:right="-1260"/>
              <w:rPr>
                <w:rFonts w:ascii="Arial" w:hAnsi="Arial" w:cs="Arial"/>
                <w:bCs/>
                <w:spacing w:val="-2"/>
                <w:szCs w:val="24"/>
              </w:rPr>
            </w:pPr>
          </w:p>
        </w:tc>
      </w:tr>
      <w:tr w:rsidR="00E3590B" w:rsidRPr="00C345A4" w:rsidTr="0081049E">
        <w:trPr>
          <w:trHeight w:val="144"/>
        </w:trPr>
        <w:tc>
          <w:tcPr>
            <w:tcW w:w="4500" w:type="dxa"/>
            <w:vAlign w:val="center"/>
          </w:tcPr>
          <w:p w:rsidR="00E3590B" w:rsidRPr="00396D05" w:rsidRDefault="00E3590B" w:rsidP="00CC377D">
            <w:pPr>
              <w:pStyle w:val="Heading1"/>
              <w:spacing w:before="20" w:after="20" w:line="144" w:lineRule="atLeast"/>
              <w:rPr>
                <w:rFonts w:ascii="Arial" w:hAnsi="Arial" w:cs="Arial"/>
                <w:b/>
                <w:bCs/>
                <w:spacing w:val="4"/>
              </w:rPr>
            </w:pPr>
            <w:r w:rsidRPr="00396D05">
              <w:rPr>
                <w:rFonts w:ascii="Arial" w:hAnsi="Arial" w:cs="Arial"/>
                <w:b/>
                <w:bCs/>
                <w:spacing w:val="4"/>
              </w:rPr>
              <w:t>Organization</w:t>
            </w:r>
          </w:p>
        </w:tc>
        <w:tc>
          <w:tcPr>
            <w:tcW w:w="4998" w:type="dxa"/>
            <w:vAlign w:val="center"/>
          </w:tcPr>
          <w:p w:rsidR="00E3590B" w:rsidRDefault="00600641" w:rsidP="00CC377D">
            <w:pPr>
              <w:widowControl w:val="0"/>
              <w:tabs>
                <w:tab w:val="left" w:pos="9630"/>
              </w:tabs>
              <w:autoSpaceDE w:val="0"/>
              <w:autoSpaceDN w:val="0"/>
              <w:adjustRightInd w:val="0"/>
              <w:ind w:right="-1260"/>
              <w:rPr>
                <w:rFonts w:ascii="Arial" w:hAnsi="Arial" w:cs="Arial"/>
                <w:lang w:val="en-IN"/>
              </w:rPr>
            </w:pPr>
            <w:proofErr w:type="spellStart"/>
            <w:r>
              <w:rPr>
                <w:rFonts w:ascii="Arial" w:hAnsi="Arial" w:cs="Arial"/>
                <w:lang w:val="en-IN"/>
              </w:rPr>
              <w:t>Ideassion</w:t>
            </w:r>
            <w:proofErr w:type="spellEnd"/>
            <w:r>
              <w:rPr>
                <w:rFonts w:ascii="Arial" w:hAnsi="Arial" w:cs="Arial"/>
                <w:lang w:val="en-IN"/>
              </w:rPr>
              <w:t xml:space="preserve"> Technologies</w:t>
            </w:r>
          </w:p>
          <w:p w:rsidR="005E3598" w:rsidRPr="00D1090C" w:rsidRDefault="005E3598" w:rsidP="00CC377D">
            <w:pPr>
              <w:widowControl w:val="0"/>
              <w:tabs>
                <w:tab w:val="left" w:pos="9630"/>
              </w:tabs>
              <w:autoSpaceDE w:val="0"/>
              <w:autoSpaceDN w:val="0"/>
              <w:adjustRightInd w:val="0"/>
              <w:ind w:right="-1260"/>
              <w:rPr>
                <w:rFonts w:ascii="Arial" w:hAnsi="Arial"/>
                <w:bCs/>
                <w:spacing w:val="-2"/>
                <w:szCs w:val="24"/>
              </w:rPr>
            </w:pPr>
          </w:p>
        </w:tc>
      </w:tr>
      <w:tr w:rsidR="00E3590B" w:rsidRPr="00C345A4" w:rsidTr="005E3598">
        <w:trPr>
          <w:trHeight w:val="575"/>
        </w:trPr>
        <w:tc>
          <w:tcPr>
            <w:tcW w:w="4500" w:type="dxa"/>
            <w:vAlign w:val="center"/>
          </w:tcPr>
          <w:p w:rsidR="00E3590B" w:rsidRPr="00396D05" w:rsidRDefault="00E3590B" w:rsidP="00CC377D">
            <w:pPr>
              <w:pStyle w:val="Heading1"/>
              <w:spacing w:before="20" w:after="20" w:line="144" w:lineRule="atLeast"/>
              <w:rPr>
                <w:rFonts w:ascii="Arial" w:hAnsi="Arial" w:cs="Arial"/>
                <w:b/>
                <w:bCs/>
                <w:spacing w:val="4"/>
              </w:rPr>
            </w:pPr>
            <w:r w:rsidRPr="00396D05">
              <w:rPr>
                <w:rFonts w:ascii="Arial" w:hAnsi="Arial" w:cs="Arial"/>
                <w:b/>
                <w:bCs/>
                <w:spacing w:val="4"/>
              </w:rPr>
              <w:t>Role</w:t>
            </w:r>
          </w:p>
        </w:tc>
        <w:tc>
          <w:tcPr>
            <w:tcW w:w="4998" w:type="dxa"/>
            <w:vAlign w:val="center"/>
          </w:tcPr>
          <w:p w:rsidR="00E3590B" w:rsidRDefault="00347B95" w:rsidP="00CC377D">
            <w:pPr>
              <w:widowControl w:val="0"/>
              <w:tabs>
                <w:tab w:val="left" w:pos="9630"/>
              </w:tabs>
              <w:autoSpaceDE w:val="0"/>
              <w:autoSpaceDN w:val="0"/>
              <w:adjustRightInd w:val="0"/>
              <w:ind w:right="-1260"/>
              <w:rPr>
                <w:rFonts w:ascii="Arial" w:hAnsi="Arial"/>
                <w:bCs/>
                <w:spacing w:val="-2"/>
                <w:szCs w:val="24"/>
              </w:rPr>
            </w:pPr>
            <w:r>
              <w:rPr>
                <w:rFonts w:ascii="Arial" w:hAnsi="Arial"/>
                <w:bCs/>
                <w:spacing w:val="-2"/>
                <w:szCs w:val="24"/>
              </w:rPr>
              <w:t xml:space="preserve">Full Stack </w:t>
            </w:r>
            <w:r w:rsidR="00F3642A">
              <w:rPr>
                <w:rFonts w:ascii="Arial" w:hAnsi="Arial"/>
                <w:bCs/>
                <w:spacing w:val="-2"/>
                <w:szCs w:val="24"/>
              </w:rPr>
              <w:t>D</w:t>
            </w:r>
            <w:r w:rsidR="00BA0394">
              <w:rPr>
                <w:rFonts w:ascii="Arial" w:hAnsi="Arial"/>
                <w:bCs/>
                <w:spacing w:val="-2"/>
                <w:szCs w:val="24"/>
              </w:rPr>
              <w:t>e</w:t>
            </w:r>
            <w:r w:rsidR="00F3642A">
              <w:rPr>
                <w:rFonts w:ascii="Arial" w:hAnsi="Arial"/>
                <w:bCs/>
                <w:spacing w:val="-2"/>
                <w:szCs w:val="24"/>
              </w:rPr>
              <w:t>veloper</w:t>
            </w:r>
          </w:p>
          <w:p w:rsidR="005E3598" w:rsidRPr="00D1090C" w:rsidRDefault="005E3598" w:rsidP="00CC377D">
            <w:pPr>
              <w:widowControl w:val="0"/>
              <w:tabs>
                <w:tab w:val="left" w:pos="9630"/>
              </w:tabs>
              <w:autoSpaceDE w:val="0"/>
              <w:autoSpaceDN w:val="0"/>
              <w:adjustRightInd w:val="0"/>
              <w:ind w:right="-1260"/>
              <w:rPr>
                <w:rFonts w:ascii="Arial" w:hAnsi="Arial"/>
                <w:bCs/>
                <w:spacing w:val="-2"/>
                <w:szCs w:val="24"/>
              </w:rPr>
            </w:pPr>
          </w:p>
        </w:tc>
      </w:tr>
      <w:tr w:rsidR="00A93224" w:rsidRPr="00C345A4" w:rsidTr="0081049E">
        <w:trPr>
          <w:trHeight w:val="144"/>
        </w:trPr>
        <w:tc>
          <w:tcPr>
            <w:tcW w:w="4500" w:type="dxa"/>
            <w:vAlign w:val="center"/>
          </w:tcPr>
          <w:p w:rsidR="00A93224" w:rsidRPr="00396D05" w:rsidRDefault="00A93224" w:rsidP="00CC377D">
            <w:pPr>
              <w:pStyle w:val="Heading1"/>
              <w:spacing w:before="20" w:after="20" w:line="144" w:lineRule="atLeast"/>
              <w:rPr>
                <w:rFonts w:ascii="Arial" w:hAnsi="Arial" w:cs="Arial"/>
                <w:b/>
                <w:bCs/>
                <w:spacing w:val="4"/>
              </w:rPr>
            </w:pPr>
            <w:r w:rsidRPr="00396D05">
              <w:rPr>
                <w:rFonts w:ascii="Arial" w:hAnsi="Arial" w:cs="Arial"/>
                <w:b/>
                <w:bCs/>
                <w:spacing w:val="4"/>
              </w:rPr>
              <w:t>Tools Used</w:t>
            </w:r>
          </w:p>
        </w:tc>
        <w:tc>
          <w:tcPr>
            <w:tcW w:w="4998" w:type="dxa"/>
            <w:vAlign w:val="center"/>
          </w:tcPr>
          <w:p w:rsidR="00A93224" w:rsidRDefault="00FA6EAC" w:rsidP="00600641">
            <w:pPr>
              <w:rPr>
                <w:rFonts w:ascii="Arial" w:hAnsi="Arial" w:cs="Arial"/>
                <w:bCs/>
                <w:spacing w:val="-2"/>
              </w:rPr>
            </w:pPr>
            <w:r>
              <w:rPr>
                <w:rFonts w:ascii="Arial" w:hAnsi="Arial" w:cs="Arial"/>
                <w:bCs/>
              </w:rPr>
              <w:t>Java</w:t>
            </w:r>
            <w:r w:rsidR="002B0C93">
              <w:rPr>
                <w:rFonts w:ascii="Arial" w:hAnsi="Arial" w:cs="Arial"/>
                <w:bCs/>
              </w:rPr>
              <w:t xml:space="preserve"> </w:t>
            </w:r>
            <w:r w:rsidR="00600641">
              <w:rPr>
                <w:rFonts w:ascii="Arial" w:hAnsi="Arial" w:cs="Arial"/>
                <w:bCs/>
              </w:rPr>
              <w:t>1.8</w:t>
            </w:r>
            <w:r w:rsidR="00E9326B">
              <w:rPr>
                <w:rFonts w:ascii="Arial" w:hAnsi="Arial" w:cs="Arial"/>
                <w:bCs/>
              </w:rPr>
              <w:t>,</w:t>
            </w:r>
            <w:r w:rsidR="00F73750">
              <w:rPr>
                <w:rFonts w:ascii="Arial" w:hAnsi="Arial" w:cs="Arial"/>
                <w:bCs/>
              </w:rPr>
              <w:t xml:space="preserve"> </w:t>
            </w:r>
            <w:r w:rsidR="00600641" w:rsidRPr="00BA0394">
              <w:rPr>
                <w:rFonts w:ascii="Arial" w:hAnsi="Arial" w:cs="Arial"/>
                <w:bCs/>
                <w:spacing w:val="-2"/>
              </w:rPr>
              <w:t>Spri</w:t>
            </w:r>
            <w:r w:rsidR="00600641">
              <w:rPr>
                <w:rFonts w:ascii="Arial" w:hAnsi="Arial" w:cs="Arial"/>
                <w:bCs/>
                <w:spacing w:val="-2"/>
              </w:rPr>
              <w:t>ng Boot, Angular 8</w:t>
            </w:r>
            <w:r w:rsidR="00D36A7A">
              <w:rPr>
                <w:rFonts w:ascii="Arial" w:hAnsi="Arial" w:cs="Arial"/>
                <w:bCs/>
                <w:spacing w:val="-2"/>
              </w:rPr>
              <w:t>,Bitbucket</w:t>
            </w:r>
          </w:p>
          <w:p w:rsidR="005E3598" w:rsidRPr="00347B95" w:rsidRDefault="005E3598" w:rsidP="00600641">
            <w:pPr>
              <w:rPr>
                <w:rFonts w:ascii="Arial" w:hAnsi="Arial" w:cs="Arial"/>
                <w:bCs/>
              </w:rPr>
            </w:pPr>
          </w:p>
        </w:tc>
      </w:tr>
    </w:tbl>
    <w:p w:rsidR="00E3590B" w:rsidRDefault="00E3590B" w:rsidP="00F52288">
      <w:pPr>
        <w:keepNext/>
        <w:jc w:val="both"/>
        <w:rPr>
          <w:rFonts w:ascii="Arial" w:hAnsi="Arial" w:cs="Arial"/>
          <w:b/>
          <w:bCs/>
          <w:sz w:val="22"/>
          <w:szCs w:val="22"/>
        </w:rPr>
      </w:pPr>
    </w:p>
    <w:p w:rsidR="00536F5D" w:rsidRDefault="00536F5D" w:rsidP="00F52288">
      <w:pPr>
        <w:keepNext/>
        <w:jc w:val="both"/>
        <w:rPr>
          <w:rFonts w:ascii="Arial" w:hAnsi="Arial" w:cs="Arial"/>
          <w:b/>
          <w:bCs/>
          <w:sz w:val="22"/>
          <w:szCs w:val="22"/>
        </w:rPr>
      </w:pPr>
    </w:p>
    <w:p w:rsidR="00E3590B" w:rsidRDefault="00E3590B" w:rsidP="00F52288">
      <w:pPr>
        <w:keepNext/>
        <w:jc w:val="both"/>
        <w:rPr>
          <w:rFonts w:ascii="Arial" w:hAnsi="Arial" w:cs="Arial"/>
          <w:b/>
          <w:bCs/>
          <w:sz w:val="22"/>
          <w:szCs w:val="22"/>
        </w:rPr>
      </w:pPr>
      <w:r>
        <w:rPr>
          <w:rFonts w:ascii="Arial" w:hAnsi="Arial" w:cs="Arial"/>
          <w:b/>
          <w:bCs/>
          <w:sz w:val="22"/>
          <w:szCs w:val="22"/>
        </w:rPr>
        <w:t>Project Description</w:t>
      </w:r>
    </w:p>
    <w:p w:rsidR="0025591E" w:rsidRDefault="0025591E" w:rsidP="00F52288">
      <w:pPr>
        <w:keepNext/>
        <w:jc w:val="both"/>
        <w:rPr>
          <w:rFonts w:ascii="Arial" w:hAnsi="Arial" w:cs="Arial"/>
          <w:b/>
          <w:bCs/>
          <w:sz w:val="22"/>
          <w:szCs w:val="22"/>
        </w:rPr>
      </w:pPr>
    </w:p>
    <w:p w:rsidR="002E525F" w:rsidRPr="00061EE6" w:rsidRDefault="00E20B84" w:rsidP="006C6ABA">
      <w:pPr>
        <w:keepNext/>
        <w:jc w:val="both"/>
        <w:rPr>
          <w:rFonts w:ascii="Arial" w:hAnsi="Arial" w:cs="Arial"/>
          <w:szCs w:val="18"/>
        </w:rPr>
      </w:pPr>
      <w:r>
        <w:rPr>
          <w:rFonts w:ascii="Arial" w:hAnsi="Arial" w:cs="Arial"/>
          <w:color w:val="000000" w:themeColor="text1"/>
          <w:szCs w:val="18"/>
        </w:rPr>
        <w:t>MG2 is a infrastructure oriented company which provides construction based services</w:t>
      </w:r>
      <w:r w:rsidR="00600D47">
        <w:rPr>
          <w:rFonts w:ascii="Arial" w:hAnsi="Arial" w:cs="Arial"/>
          <w:color w:val="000000" w:themeColor="text1"/>
          <w:szCs w:val="18"/>
        </w:rPr>
        <w:t>, in this project worked I on Costco Digital Invoicing module.</w:t>
      </w:r>
      <w:r w:rsidR="00D670D9">
        <w:rPr>
          <w:rFonts w:ascii="Arial" w:hAnsi="Arial" w:cs="Arial"/>
          <w:color w:val="000000" w:themeColor="text1"/>
          <w:szCs w:val="18"/>
        </w:rPr>
        <w:t xml:space="preserve"> </w:t>
      </w:r>
      <w:r w:rsidR="00D670D9" w:rsidRPr="00D670D9">
        <w:rPr>
          <w:rFonts w:ascii="Arial" w:hAnsi="Arial" w:cs="Arial"/>
          <w:b/>
          <w:bCs/>
          <w:color w:val="000000" w:themeColor="text1"/>
          <w:szCs w:val="18"/>
        </w:rPr>
        <w:t>C</w:t>
      </w:r>
      <w:r w:rsidR="00600D47" w:rsidRPr="00D670D9">
        <w:rPr>
          <w:rFonts w:ascii="Arial" w:hAnsi="Arial" w:cs="Arial"/>
          <w:b/>
          <w:bCs/>
          <w:color w:val="000000" w:themeColor="text1"/>
          <w:szCs w:val="18"/>
        </w:rPr>
        <w:t>lient requirement</w:t>
      </w:r>
      <w:r w:rsidR="00600D47">
        <w:rPr>
          <w:rFonts w:ascii="Arial" w:hAnsi="Arial" w:cs="Arial"/>
          <w:color w:val="000000" w:themeColor="text1"/>
          <w:szCs w:val="18"/>
        </w:rPr>
        <w:t xml:space="preserve"> is job done by MG2 for Costco all the PDF invoice should be approved and sent to respective accountants of Costco and the PDF invoice should be editable and UI should be similar to Outlook mail box.</w:t>
      </w:r>
      <w:r w:rsidR="006C6ABA">
        <w:rPr>
          <w:rFonts w:ascii="Arial" w:hAnsi="Arial" w:cs="Arial"/>
          <w:color w:val="000000" w:themeColor="text1"/>
          <w:szCs w:val="18"/>
        </w:rPr>
        <w:t xml:space="preserve"> As a developer I understand the business requirement and developed a similar look of outlook mail box and integrated </w:t>
      </w:r>
      <w:proofErr w:type="spellStart"/>
      <w:r w:rsidR="006C6ABA">
        <w:rPr>
          <w:rFonts w:ascii="Arial" w:hAnsi="Arial" w:cs="Arial"/>
          <w:color w:val="000000" w:themeColor="text1"/>
          <w:szCs w:val="18"/>
        </w:rPr>
        <w:t>PDFTron</w:t>
      </w:r>
      <w:proofErr w:type="spellEnd"/>
      <w:r w:rsidR="006C6ABA">
        <w:rPr>
          <w:rFonts w:ascii="Arial" w:hAnsi="Arial" w:cs="Arial"/>
          <w:color w:val="000000" w:themeColor="text1"/>
          <w:szCs w:val="18"/>
        </w:rPr>
        <w:t xml:space="preserve"> tool for enabling editing of PDF files and approval screen for invoice approval. The invoices can be sent one by one or by batching them we can send it so I written a batching logic in backend and integrated a mail service. </w:t>
      </w:r>
      <w:proofErr w:type="gramStart"/>
      <w:r w:rsidR="00600641" w:rsidRPr="00061EE6">
        <w:rPr>
          <w:rFonts w:ascii="Arial" w:hAnsi="Arial" w:cs="Arial"/>
          <w:color w:val="000000" w:themeColor="text1"/>
          <w:szCs w:val="18"/>
        </w:rPr>
        <w:t>using</w:t>
      </w:r>
      <w:proofErr w:type="gramEnd"/>
      <w:r w:rsidR="00600641" w:rsidRPr="00061EE6">
        <w:rPr>
          <w:rFonts w:ascii="Arial" w:hAnsi="Arial" w:cs="Arial"/>
          <w:color w:val="000000" w:themeColor="text1"/>
          <w:szCs w:val="18"/>
        </w:rPr>
        <w:t xml:space="preserve"> </w:t>
      </w:r>
      <w:r w:rsidR="006C6ABA">
        <w:rPr>
          <w:rFonts w:ascii="Arial" w:hAnsi="Arial" w:cs="Arial"/>
          <w:color w:val="000000" w:themeColor="text1"/>
          <w:szCs w:val="18"/>
        </w:rPr>
        <w:t xml:space="preserve">Outlook macro the job is </w:t>
      </w:r>
      <w:r w:rsidR="00600641" w:rsidRPr="00061EE6">
        <w:rPr>
          <w:rFonts w:ascii="Arial" w:hAnsi="Arial" w:cs="Arial"/>
          <w:color w:val="000000" w:themeColor="text1"/>
          <w:szCs w:val="18"/>
        </w:rPr>
        <w:t>trigger</w:t>
      </w:r>
      <w:r w:rsidR="006C6ABA">
        <w:rPr>
          <w:rFonts w:ascii="Arial" w:hAnsi="Arial" w:cs="Arial"/>
          <w:color w:val="000000" w:themeColor="text1"/>
          <w:szCs w:val="18"/>
        </w:rPr>
        <w:t>ed on everyday night and those logics where developed by client itself</w:t>
      </w:r>
      <w:r w:rsidR="00600641" w:rsidRPr="00061EE6">
        <w:rPr>
          <w:rFonts w:ascii="Arial" w:hAnsi="Arial" w:cs="Arial"/>
          <w:color w:val="000000" w:themeColor="text1"/>
          <w:szCs w:val="18"/>
        </w:rPr>
        <w:t>.</w:t>
      </w:r>
      <w:r w:rsidR="00D74272">
        <w:rPr>
          <w:rFonts w:ascii="Arial" w:hAnsi="Arial" w:cs="Arial"/>
          <w:color w:val="000000" w:themeColor="text1"/>
          <w:szCs w:val="18"/>
        </w:rPr>
        <w:t xml:space="preserve"> Developed r</w:t>
      </w:r>
      <w:r w:rsidR="00600641" w:rsidRPr="00061EE6">
        <w:rPr>
          <w:rFonts w:ascii="Arial" w:hAnsi="Arial" w:cs="Arial"/>
          <w:szCs w:val="18"/>
        </w:rPr>
        <w:t>eport generation</w:t>
      </w:r>
      <w:r w:rsidR="00D74272">
        <w:rPr>
          <w:rFonts w:ascii="Arial" w:hAnsi="Arial" w:cs="Arial"/>
          <w:szCs w:val="18"/>
        </w:rPr>
        <w:t xml:space="preserve"> </w:t>
      </w:r>
      <w:r w:rsidR="00600641" w:rsidRPr="00061EE6">
        <w:rPr>
          <w:rFonts w:ascii="Arial" w:hAnsi="Arial" w:cs="Arial"/>
          <w:szCs w:val="18"/>
        </w:rPr>
        <w:t>for daily &amp; future references</w:t>
      </w:r>
      <w:r w:rsidR="00D74272">
        <w:rPr>
          <w:rFonts w:ascii="Arial" w:hAnsi="Arial" w:cs="Arial"/>
          <w:szCs w:val="18"/>
        </w:rPr>
        <w:t xml:space="preserve"> it</w:t>
      </w:r>
      <w:r w:rsidR="003B506C">
        <w:rPr>
          <w:rFonts w:ascii="Arial" w:hAnsi="Arial" w:cs="Arial"/>
          <w:szCs w:val="18"/>
        </w:rPr>
        <w:t>’</w:t>
      </w:r>
      <w:r w:rsidR="00D74272">
        <w:rPr>
          <w:rFonts w:ascii="Arial" w:hAnsi="Arial" w:cs="Arial"/>
          <w:szCs w:val="18"/>
        </w:rPr>
        <w:t>s a separate microservice</w:t>
      </w:r>
      <w:r w:rsidR="00600641" w:rsidRPr="00061EE6">
        <w:rPr>
          <w:rFonts w:ascii="Arial" w:hAnsi="Arial" w:cs="Arial"/>
          <w:szCs w:val="18"/>
        </w:rPr>
        <w:t>, enabled with different view as &amp; work as feature based on user roles.</w:t>
      </w:r>
    </w:p>
    <w:p w:rsidR="00AB4EF2" w:rsidRPr="008161B8" w:rsidRDefault="00AB4EF2" w:rsidP="00F52288">
      <w:pPr>
        <w:keepNext/>
        <w:jc w:val="both"/>
        <w:rPr>
          <w:rFonts w:ascii="Arial" w:hAnsi="Arial" w:cs="Arial"/>
          <w:b/>
          <w:bCs/>
          <w:sz w:val="22"/>
          <w:szCs w:val="22"/>
        </w:rPr>
      </w:pPr>
    </w:p>
    <w:p w:rsidR="00E3590B" w:rsidRDefault="00E3590B" w:rsidP="00F52288">
      <w:pPr>
        <w:keepNext/>
        <w:jc w:val="both"/>
        <w:rPr>
          <w:rFonts w:ascii="Arial" w:hAnsi="Arial" w:cs="Arial"/>
          <w:b/>
          <w:bCs/>
          <w:sz w:val="22"/>
          <w:szCs w:val="22"/>
        </w:rPr>
      </w:pPr>
      <w:r>
        <w:rPr>
          <w:rFonts w:ascii="Arial" w:hAnsi="Arial" w:cs="Arial"/>
          <w:b/>
          <w:bCs/>
          <w:sz w:val="22"/>
          <w:szCs w:val="22"/>
        </w:rPr>
        <w:t>Responsibilities</w:t>
      </w:r>
    </w:p>
    <w:p w:rsidR="00E3590B" w:rsidRPr="003F49C8" w:rsidRDefault="00E3590B" w:rsidP="00F52288">
      <w:pPr>
        <w:spacing w:line="240" w:lineRule="exact"/>
        <w:jc w:val="both"/>
        <w:rPr>
          <w:rFonts w:ascii="Arial" w:hAnsi="Arial" w:cs="Arial"/>
        </w:rPr>
      </w:pPr>
    </w:p>
    <w:p w:rsidR="001B787F" w:rsidRDefault="003B506C" w:rsidP="003B506C">
      <w:pPr>
        <w:pStyle w:val="ListParagraph"/>
        <w:numPr>
          <w:ilvl w:val="0"/>
          <w:numId w:val="28"/>
        </w:numPr>
        <w:jc w:val="both"/>
        <w:rPr>
          <w:rFonts w:ascii="Arial" w:hAnsi="Arial" w:cs="Arial"/>
          <w:bCs/>
          <w:sz w:val="20"/>
          <w:szCs w:val="20"/>
        </w:rPr>
      </w:pPr>
      <w:proofErr w:type="spellStart"/>
      <w:r>
        <w:rPr>
          <w:rFonts w:ascii="Arial" w:hAnsi="Arial" w:cs="Arial"/>
          <w:bCs/>
          <w:sz w:val="20"/>
          <w:szCs w:val="20"/>
        </w:rPr>
        <w:t>Interacing</w:t>
      </w:r>
      <w:proofErr w:type="spellEnd"/>
      <w:r>
        <w:rPr>
          <w:rFonts w:ascii="Arial" w:hAnsi="Arial" w:cs="Arial"/>
          <w:bCs/>
          <w:sz w:val="20"/>
          <w:szCs w:val="20"/>
        </w:rPr>
        <w:t xml:space="preserve"> with client and gathering the requirements and understanding the business logic</w:t>
      </w:r>
      <w:r w:rsidRPr="00630842">
        <w:rPr>
          <w:rFonts w:ascii="Arial" w:hAnsi="Arial" w:cs="Arial"/>
          <w:bCs/>
          <w:sz w:val="20"/>
          <w:szCs w:val="20"/>
        </w:rPr>
        <w:t>.</w:t>
      </w:r>
    </w:p>
    <w:p w:rsidR="003B506C" w:rsidRPr="003B506C" w:rsidRDefault="003B506C" w:rsidP="003B506C">
      <w:pPr>
        <w:pStyle w:val="ListParagraph"/>
        <w:numPr>
          <w:ilvl w:val="0"/>
          <w:numId w:val="28"/>
        </w:numPr>
        <w:jc w:val="both"/>
        <w:rPr>
          <w:rFonts w:ascii="Arial" w:hAnsi="Arial" w:cs="Arial"/>
          <w:bCs/>
          <w:sz w:val="20"/>
          <w:szCs w:val="20"/>
        </w:rPr>
      </w:pPr>
      <w:r>
        <w:rPr>
          <w:rFonts w:ascii="Arial" w:hAnsi="Arial" w:cs="Arial"/>
          <w:bCs/>
          <w:sz w:val="20"/>
          <w:szCs w:val="20"/>
        </w:rPr>
        <w:t xml:space="preserve">I worked on </w:t>
      </w:r>
      <w:proofErr w:type="spellStart"/>
      <w:r>
        <w:rPr>
          <w:rFonts w:ascii="Arial" w:hAnsi="Arial" w:cs="Arial"/>
          <w:bCs/>
          <w:sz w:val="20"/>
          <w:szCs w:val="20"/>
        </w:rPr>
        <w:t>Springboot</w:t>
      </w:r>
      <w:proofErr w:type="spellEnd"/>
      <w:r>
        <w:rPr>
          <w:rFonts w:ascii="Arial" w:hAnsi="Arial" w:cs="Arial"/>
          <w:bCs/>
          <w:sz w:val="20"/>
          <w:szCs w:val="20"/>
        </w:rPr>
        <w:t xml:space="preserve"> 2.4 and Angular 8 for </w:t>
      </w:r>
      <w:proofErr w:type="spellStart"/>
      <w:r>
        <w:rPr>
          <w:rFonts w:ascii="Arial" w:hAnsi="Arial" w:cs="Arial"/>
          <w:bCs/>
          <w:sz w:val="20"/>
          <w:szCs w:val="20"/>
        </w:rPr>
        <w:t>fullstack</w:t>
      </w:r>
      <w:proofErr w:type="spellEnd"/>
      <w:r>
        <w:rPr>
          <w:rFonts w:ascii="Arial" w:hAnsi="Arial" w:cs="Arial"/>
          <w:bCs/>
          <w:sz w:val="20"/>
          <w:szCs w:val="20"/>
        </w:rPr>
        <w:t xml:space="preserve"> development</w:t>
      </w:r>
    </w:p>
    <w:p w:rsidR="00D670D9" w:rsidRPr="00D670D9" w:rsidRDefault="00D670D9" w:rsidP="00D670D9">
      <w:pPr>
        <w:pStyle w:val="ListParagraph"/>
        <w:numPr>
          <w:ilvl w:val="0"/>
          <w:numId w:val="28"/>
        </w:numPr>
        <w:jc w:val="both"/>
        <w:rPr>
          <w:rFonts w:ascii="Arial" w:hAnsi="Arial" w:cs="Arial"/>
          <w:bCs/>
          <w:sz w:val="20"/>
          <w:szCs w:val="20"/>
        </w:rPr>
      </w:pPr>
      <w:r>
        <w:rPr>
          <w:rFonts w:ascii="Arial" w:hAnsi="Arial" w:cs="Arial"/>
          <w:bCs/>
          <w:sz w:val="20"/>
          <w:szCs w:val="20"/>
        </w:rPr>
        <w:t>Developed ~30 REST API’s</w:t>
      </w:r>
    </w:p>
    <w:p w:rsidR="003B506C" w:rsidRPr="00630842" w:rsidRDefault="003B506C" w:rsidP="003B506C">
      <w:pPr>
        <w:pStyle w:val="ListParagraph"/>
        <w:numPr>
          <w:ilvl w:val="0"/>
          <w:numId w:val="28"/>
        </w:numPr>
        <w:jc w:val="both"/>
        <w:rPr>
          <w:rFonts w:ascii="Arial" w:hAnsi="Arial" w:cs="Arial"/>
          <w:bCs/>
          <w:sz w:val="20"/>
          <w:szCs w:val="20"/>
        </w:rPr>
      </w:pPr>
      <w:r>
        <w:rPr>
          <w:rFonts w:ascii="Arial" w:hAnsi="Arial" w:cs="Arial"/>
          <w:bCs/>
          <w:sz w:val="20"/>
          <w:szCs w:val="20"/>
        </w:rPr>
        <w:t>Involved in communication</w:t>
      </w:r>
      <w:r w:rsidRPr="00630842">
        <w:rPr>
          <w:rFonts w:ascii="Arial" w:hAnsi="Arial" w:cs="Arial"/>
          <w:bCs/>
          <w:sz w:val="20"/>
          <w:szCs w:val="20"/>
        </w:rPr>
        <w:t xml:space="preserve"> with </w:t>
      </w:r>
      <w:r>
        <w:rPr>
          <w:rFonts w:ascii="Arial" w:hAnsi="Arial" w:cs="Arial"/>
          <w:bCs/>
          <w:sz w:val="20"/>
          <w:szCs w:val="20"/>
        </w:rPr>
        <w:t>clients</w:t>
      </w:r>
      <w:r w:rsidRPr="00630842">
        <w:rPr>
          <w:rFonts w:ascii="Arial" w:hAnsi="Arial" w:cs="Arial"/>
          <w:bCs/>
          <w:sz w:val="20"/>
          <w:szCs w:val="20"/>
        </w:rPr>
        <w:t xml:space="preserve"> regarding changes, </w:t>
      </w:r>
      <w:r>
        <w:rPr>
          <w:rFonts w:ascii="Arial" w:hAnsi="Arial" w:cs="Arial"/>
          <w:bCs/>
          <w:sz w:val="20"/>
          <w:szCs w:val="20"/>
        </w:rPr>
        <w:t>defects</w:t>
      </w:r>
      <w:r w:rsidRPr="00630842">
        <w:rPr>
          <w:rFonts w:ascii="Arial" w:hAnsi="Arial" w:cs="Arial"/>
          <w:bCs/>
          <w:sz w:val="20"/>
          <w:szCs w:val="20"/>
        </w:rPr>
        <w:t xml:space="preserve"> and QA</w:t>
      </w:r>
      <w:r>
        <w:rPr>
          <w:rFonts w:ascii="Arial" w:hAnsi="Arial" w:cs="Arial"/>
          <w:bCs/>
          <w:sz w:val="20"/>
          <w:szCs w:val="20"/>
        </w:rPr>
        <w:t xml:space="preserve"> updates</w:t>
      </w:r>
      <w:r w:rsidRPr="00630842">
        <w:rPr>
          <w:rFonts w:ascii="Arial" w:hAnsi="Arial" w:cs="Arial"/>
          <w:bCs/>
          <w:sz w:val="20"/>
          <w:szCs w:val="20"/>
        </w:rPr>
        <w:t xml:space="preserve"> through mails and calls.</w:t>
      </w:r>
      <w:r>
        <w:rPr>
          <w:rFonts w:ascii="Arial" w:hAnsi="Arial" w:cs="Arial"/>
          <w:bCs/>
          <w:sz w:val="20"/>
          <w:szCs w:val="20"/>
        </w:rPr>
        <w:t xml:space="preserve"> Through Agile methodology day to day development takes place.</w:t>
      </w:r>
    </w:p>
    <w:p w:rsidR="00871534" w:rsidRDefault="001B787F" w:rsidP="00630842">
      <w:pPr>
        <w:pStyle w:val="ListParagraph"/>
        <w:numPr>
          <w:ilvl w:val="0"/>
          <w:numId w:val="28"/>
        </w:numPr>
        <w:jc w:val="both"/>
        <w:rPr>
          <w:rFonts w:ascii="Arial" w:hAnsi="Arial" w:cs="Arial"/>
          <w:bCs/>
          <w:sz w:val="20"/>
          <w:szCs w:val="20"/>
        </w:rPr>
      </w:pPr>
      <w:r w:rsidRPr="00630842">
        <w:rPr>
          <w:rFonts w:ascii="Arial" w:hAnsi="Arial" w:cs="Arial"/>
          <w:bCs/>
          <w:sz w:val="20"/>
          <w:szCs w:val="20"/>
        </w:rPr>
        <w:t>Collaborating with Internal team to fix the bugs in the application after the development.</w:t>
      </w:r>
    </w:p>
    <w:p w:rsidR="003B506C" w:rsidRDefault="003B506C" w:rsidP="003B506C">
      <w:pPr>
        <w:pStyle w:val="ListParagraph"/>
        <w:numPr>
          <w:ilvl w:val="0"/>
          <w:numId w:val="28"/>
        </w:numPr>
        <w:jc w:val="both"/>
        <w:rPr>
          <w:rFonts w:ascii="Arial" w:hAnsi="Arial" w:cs="Arial"/>
          <w:bCs/>
          <w:sz w:val="20"/>
          <w:szCs w:val="20"/>
        </w:rPr>
      </w:pPr>
      <w:r>
        <w:rPr>
          <w:rFonts w:ascii="Arial" w:hAnsi="Arial" w:cs="Arial"/>
          <w:bCs/>
          <w:sz w:val="20"/>
          <w:szCs w:val="20"/>
        </w:rPr>
        <w:t xml:space="preserve">Unit </w:t>
      </w:r>
      <w:proofErr w:type="spellStart"/>
      <w:r>
        <w:rPr>
          <w:rFonts w:ascii="Arial" w:hAnsi="Arial" w:cs="Arial"/>
          <w:bCs/>
          <w:sz w:val="20"/>
          <w:szCs w:val="20"/>
        </w:rPr>
        <w:t>tesing</w:t>
      </w:r>
      <w:proofErr w:type="spellEnd"/>
      <w:r>
        <w:rPr>
          <w:rFonts w:ascii="Arial" w:hAnsi="Arial" w:cs="Arial"/>
          <w:bCs/>
          <w:sz w:val="20"/>
          <w:szCs w:val="20"/>
        </w:rPr>
        <w:t xml:space="preserve"> the application using JUnit</w:t>
      </w:r>
    </w:p>
    <w:p w:rsidR="003B506C" w:rsidRPr="00630842" w:rsidRDefault="003B506C" w:rsidP="003B506C">
      <w:pPr>
        <w:pStyle w:val="ListParagraph"/>
        <w:numPr>
          <w:ilvl w:val="0"/>
          <w:numId w:val="28"/>
        </w:numPr>
        <w:jc w:val="both"/>
        <w:rPr>
          <w:rFonts w:ascii="Arial" w:hAnsi="Arial" w:cs="Arial"/>
          <w:bCs/>
          <w:sz w:val="20"/>
          <w:szCs w:val="20"/>
        </w:rPr>
      </w:pPr>
      <w:r>
        <w:rPr>
          <w:rFonts w:ascii="Arial" w:hAnsi="Arial" w:cs="Arial"/>
          <w:bCs/>
          <w:sz w:val="20"/>
          <w:szCs w:val="20"/>
        </w:rPr>
        <w:t xml:space="preserve">For version control I used </w:t>
      </w:r>
      <w:proofErr w:type="spellStart"/>
      <w:r>
        <w:rPr>
          <w:rFonts w:ascii="Arial" w:hAnsi="Arial" w:cs="Arial"/>
          <w:bCs/>
          <w:sz w:val="20"/>
          <w:szCs w:val="20"/>
        </w:rPr>
        <w:t>BitBucket</w:t>
      </w:r>
      <w:proofErr w:type="spellEnd"/>
      <w:r>
        <w:rPr>
          <w:rFonts w:ascii="Arial" w:hAnsi="Arial" w:cs="Arial"/>
          <w:bCs/>
          <w:sz w:val="20"/>
          <w:szCs w:val="20"/>
        </w:rPr>
        <w:t xml:space="preserve"> and GIT</w:t>
      </w:r>
    </w:p>
    <w:p w:rsidR="003B506C" w:rsidRDefault="003B506C" w:rsidP="003B506C">
      <w:pPr>
        <w:pStyle w:val="ListParagraph"/>
        <w:ind w:left="1009"/>
        <w:jc w:val="both"/>
        <w:rPr>
          <w:rFonts w:ascii="Arial" w:hAnsi="Arial" w:cs="Arial"/>
          <w:bCs/>
          <w:sz w:val="20"/>
          <w:szCs w:val="20"/>
        </w:rPr>
      </w:pPr>
    </w:p>
    <w:p w:rsidR="00407283" w:rsidRDefault="00407283" w:rsidP="00407283">
      <w:pPr>
        <w:jc w:val="both"/>
        <w:rPr>
          <w:rFonts w:ascii="Arial" w:hAnsi="Arial" w:cs="Arial"/>
          <w:bC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998"/>
      </w:tblGrid>
      <w:tr w:rsidR="00407283" w:rsidRPr="00C345A4" w:rsidTr="00FB6E9A">
        <w:trPr>
          <w:trHeight w:val="144"/>
        </w:trPr>
        <w:tc>
          <w:tcPr>
            <w:tcW w:w="4500" w:type="dxa"/>
            <w:shd w:val="clear" w:color="auto" w:fill="F3F3F3"/>
            <w:vAlign w:val="center"/>
          </w:tcPr>
          <w:p w:rsidR="00407283" w:rsidRPr="00396D05" w:rsidRDefault="00407283" w:rsidP="00FB6E9A">
            <w:pPr>
              <w:pStyle w:val="Heading1"/>
              <w:spacing w:before="20" w:after="20" w:line="144" w:lineRule="atLeast"/>
              <w:rPr>
                <w:rFonts w:ascii="Arial" w:hAnsi="Arial" w:cs="Arial"/>
                <w:b/>
                <w:bCs/>
                <w:spacing w:val="4"/>
              </w:rPr>
            </w:pPr>
            <w:r>
              <w:rPr>
                <w:rFonts w:ascii="Arial" w:hAnsi="Arial" w:cs="Arial"/>
                <w:b/>
                <w:bCs/>
                <w:spacing w:val="4"/>
              </w:rPr>
              <w:t>Product</w:t>
            </w:r>
            <w:r w:rsidRPr="00AD6EBE">
              <w:rPr>
                <w:rFonts w:ascii="Arial" w:hAnsi="Arial" w:cs="Arial"/>
                <w:b/>
                <w:bCs/>
                <w:spacing w:val="4"/>
              </w:rPr>
              <w:t xml:space="preserve"> Name</w:t>
            </w:r>
          </w:p>
        </w:tc>
        <w:tc>
          <w:tcPr>
            <w:tcW w:w="4998" w:type="dxa"/>
            <w:shd w:val="clear" w:color="auto" w:fill="F3F3F3"/>
            <w:vAlign w:val="center"/>
          </w:tcPr>
          <w:p w:rsidR="00407283" w:rsidRDefault="00407283" w:rsidP="00FB6E9A">
            <w:pPr>
              <w:widowControl w:val="0"/>
              <w:tabs>
                <w:tab w:val="left" w:pos="9630"/>
              </w:tabs>
              <w:autoSpaceDE w:val="0"/>
              <w:autoSpaceDN w:val="0"/>
              <w:adjustRightInd w:val="0"/>
              <w:ind w:right="-1260"/>
              <w:rPr>
                <w:rFonts w:ascii="Arial" w:hAnsi="Arial" w:cs="Arial"/>
                <w:bCs/>
                <w:color w:val="000000" w:themeColor="text1"/>
              </w:rPr>
            </w:pPr>
            <w:r w:rsidRPr="00061EE6">
              <w:rPr>
                <w:rFonts w:ascii="Arial" w:hAnsi="Arial" w:cs="Arial"/>
                <w:bCs/>
                <w:color w:val="000000" w:themeColor="text1"/>
              </w:rPr>
              <w:t>Omni scan &amp; Omni extract</w:t>
            </w:r>
          </w:p>
          <w:p w:rsidR="00407283" w:rsidRPr="00061EE6" w:rsidRDefault="00407283" w:rsidP="00FB6E9A">
            <w:pPr>
              <w:widowControl w:val="0"/>
              <w:tabs>
                <w:tab w:val="left" w:pos="9630"/>
              </w:tabs>
              <w:autoSpaceDE w:val="0"/>
              <w:autoSpaceDN w:val="0"/>
              <w:adjustRightInd w:val="0"/>
              <w:ind w:right="-1260"/>
              <w:rPr>
                <w:rFonts w:ascii="Arial" w:hAnsi="Arial" w:cs="Arial"/>
                <w:bCs/>
                <w:spacing w:val="-2"/>
              </w:rPr>
            </w:pPr>
          </w:p>
        </w:tc>
      </w:tr>
      <w:tr w:rsidR="00407283" w:rsidRPr="00C345A4" w:rsidTr="00FB6E9A">
        <w:trPr>
          <w:trHeight w:val="144"/>
        </w:trPr>
        <w:tc>
          <w:tcPr>
            <w:tcW w:w="4500" w:type="dxa"/>
            <w:vAlign w:val="center"/>
          </w:tcPr>
          <w:p w:rsidR="00407283" w:rsidRPr="00396D05" w:rsidRDefault="00407283" w:rsidP="00FB6E9A">
            <w:pPr>
              <w:pStyle w:val="Heading1"/>
              <w:spacing w:before="20" w:after="20" w:line="144" w:lineRule="atLeast"/>
              <w:rPr>
                <w:rFonts w:ascii="Arial" w:hAnsi="Arial" w:cs="Arial"/>
                <w:b/>
                <w:bCs/>
                <w:spacing w:val="4"/>
              </w:rPr>
            </w:pPr>
            <w:r>
              <w:rPr>
                <w:rFonts w:ascii="Arial" w:hAnsi="Arial" w:cs="Arial"/>
                <w:b/>
                <w:bCs/>
                <w:spacing w:val="4"/>
              </w:rPr>
              <w:t>Client</w:t>
            </w:r>
          </w:p>
        </w:tc>
        <w:tc>
          <w:tcPr>
            <w:tcW w:w="4998" w:type="dxa"/>
            <w:vAlign w:val="center"/>
          </w:tcPr>
          <w:p w:rsidR="00407283" w:rsidRDefault="00407283" w:rsidP="00FB6E9A">
            <w:pPr>
              <w:widowControl w:val="0"/>
              <w:tabs>
                <w:tab w:val="left" w:pos="9630"/>
              </w:tabs>
              <w:autoSpaceDE w:val="0"/>
              <w:autoSpaceDN w:val="0"/>
              <w:adjustRightInd w:val="0"/>
              <w:ind w:right="-1260"/>
              <w:rPr>
                <w:rFonts w:ascii="Arial" w:hAnsi="Arial" w:cs="Arial"/>
                <w:bCs/>
                <w:spacing w:val="-2"/>
              </w:rPr>
            </w:pPr>
            <w:r w:rsidRPr="00061EE6">
              <w:rPr>
                <w:rFonts w:ascii="Arial" w:hAnsi="Arial" w:cs="Arial"/>
                <w:bCs/>
                <w:spacing w:val="-2"/>
              </w:rPr>
              <w:t>Redington</w:t>
            </w:r>
          </w:p>
          <w:p w:rsidR="00407283" w:rsidRPr="00061EE6" w:rsidRDefault="00407283" w:rsidP="00FB6E9A">
            <w:pPr>
              <w:widowControl w:val="0"/>
              <w:tabs>
                <w:tab w:val="left" w:pos="9630"/>
              </w:tabs>
              <w:autoSpaceDE w:val="0"/>
              <w:autoSpaceDN w:val="0"/>
              <w:adjustRightInd w:val="0"/>
              <w:ind w:right="-1260"/>
              <w:rPr>
                <w:rFonts w:ascii="Arial" w:hAnsi="Arial" w:cs="Arial"/>
                <w:bCs/>
                <w:spacing w:val="-2"/>
              </w:rPr>
            </w:pPr>
          </w:p>
        </w:tc>
      </w:tr>
      <w:tr w:rsidR="00407283" w:rsidRPr="00C345A4" w:rsidTr="00FB6E9A">
        <w:trPr>
          <w:trHeight w:val="144"/>
        </w:trPr>
        <w:tc>
          <w:tcPr>
            <w:tcW w:w="4500" w:type="dxa"/>
            <w:vAlign w:val="center"/>
          </w:tcPr>
          <w:p w:rsidR="00407283" w:rsidRPr="00396D05" w:rsidRDefault="00407283" w:rsidP="00FB6E9A">
            <w:pPr>
              <w:pStyle w:val="Heading1"/>
              <w:spacing w:before="20" w:after="20" w:line="144" w:lineRule="atLeast"/>
              <w:rPr>
                <w:rFonts w:ascii="Arial" w:hAnsi="Arial" w:cs="Arial"/>
                <w:b/>
                <w:bCs/>
                <w:spacing w:val="4"/>
              </w:rPr>
            </w:pPr>
            <w:r w:rsidRPr="00396D05">
              <w:rPr>
                <w:rFonts w:ascii="Arial" w:hAnsi="Arial" w:cs="Arial"/>
                <w:b/>
                <w:bCs/>
                <w:spacing w:val="4"/>
              </w:rPr>
              <w:t>Organization</w:t>
            </w:r>
          </w:p>
        </w:tc>
        <w:tc>
          <w:tcPr>
            <w:tcW w:w="4998" w:type="dxa"/>
            <w:vAlign w:val="center"/>
          </w:tcPr>
          <w:p w:rsidR="00407283" w:rsidRDefault="00407283" w:rsidP="00FB6E9A">
            <w:pPr>
              <w:widowControl w:val="0"/>
              <w:tabs>
                <w:tab w:val="left" w:pos="9630"/>
              </w:tabs>
              <w:autoSpaceDE w:val="0"/>
              <w:autoSpaceDN w:val="0"/>
              <w:adjustRightInd w:val="0"/>
              <w:ind w:right="-1260"/>
              <w:rPr>
                <w:rFonts w:ascii="Arial" w:hAnsi="Arial" w:cs="Arial"/>
                <w:lang w:val="en-IN"/>
              </w:rPr>
            </w:pPr>
            <w:r w:rsidRPr="00061EE6">
              <w:rPr>
                <w:rFonts w:ascii="Arial" w:hAnsi="Arial" w:cs="Arial"/>
                <w:lang w:val="en-IN"/>
              </w:rPr>
              <w:t>Newgen software technologies</w:t>
            </w:r>
          </w:p>
          <w:p w:rsidR="00407283" w:rsidRPr="00061EE6" w:rsidRDefault="00407283" w:rsidP="00FB6E9A">
            <w:pPr>
              <w:widowControl w:val="0"/>
              <w:tabs>
                <w:tab w:val="left" w:pos="9630"/>
              </w:tabs>
              <w:autoSpaceDE w:val="0"/>
              <w:autoSpaceDN w:val="0"/>
              <w:adjustRightInd w:val="0"/>
              <w:ind w:right="-1260"/>
              <w:rPr>
                <w:rFonts w:ascii="Arial" w:hAnsi="Arial" w:cs="Arial"/>
                <w:bCs/>
                <w:spacing w:val="-2"/>
              </w:rPr>
            </w:pPr>
          </w:p>
        </w:tc>
      </w:tr>
      <w:tr w:rsidR="00407283" w:rsidRPr="00C345A4" w:rsidTr="00FB6E9A">
        <w:trPr>
          <w:trHeight w:val="144"/>
        </w:trPr>
        <w:tc>
          <w:tcPr>
            <w:tcW w:w="4500" w:type="dxa"/>
            <w:vAlign w:val="center"/>
          </w:tcPr>
          <w:p w:rsidR="00407283" w:rsidRPr="00396D05" w:rsidRDefault="00407283" w:rsidP="00FB6E9A">
            <w:pPr>
              <w:pStyle w:val="Heading1"/>
              <w:spacing w:before="20" w:after="20" w:line="144" w:lineRule="atLeast"/>
              <w:rPr>
                <w:rFonts w:ascii="Arial" w:hAnsi="Arial" w:cs="Arial"/>
                <w:b/>
                <w:bCs/>
                <w:spacing w:val="4"/>
              </w:rPr>
            </w:pPr>
            <w:r w:rsidRPr="00396D05">
              <w:rPr>
                <w:rFonts w:ascii="Arial" w:hAnsi="Arial" w:cs="Arial"/>
                <w:b/>
                <w:bCs/>
                <w:spacing w:val="4"/>
              </w:rPr>
              <w:t>Role</w:t>
            </w:r>
          </w:p>
        </w:tc>
        <w:tc>
          <w:tcPr>
            <w:tcW w:w="4998" w:type="dxa"/>
            <w:vAlign w:val="center"/>
          </w:tcPr>
          <w:p w:rsidR="00407283" w:rsidRDefault="00407283" w:rsidP="00FB6E9A">
            <w:pPr>
              <w:widowControl w:val="0"/>
              <w:tabs>
                <w:tab w:val="left" w:pos="9630"/>
              </w:tabs>
              <w:autoSpaceDE w:val="0"/>
              <w:autoSpaceDN w:val="0"/>
              <w:adjustRightInd w:val="0"/>
              <w:ind w:right="-1260"/>
              <w:rPr>
                <w:rFonts w:ascii="Arial" w:hAnsi="Arial" w:cs="Arial"/>
                <w:bCs/>
                <w:spacing w:val="-2"/>
              </w:rPr>
            </w:pPr>
            <w:r w:rsidRPr="00061EE6">
              <w:rPr>
                <w:rFonts w:ascii="Arial" w:hAnsi="Arial" w:cs="Arial"/>
                <w:bCs/>
                <w:spacing w:val="-2"/>
              </w:rPr>
              <w:t>Software Developer</w:t>
            </w:r>
          </w:p>
          <w:p w:rsidR="00407283" w:rsidRPr="00061EE6" w:rsidRDefault="00407283" w:rsidP="00FB6E9A">
            <w:pPr>
              <w:widowControl w:val="0"/>
              <w:tabs>
                <w:tab w:val="left" w:pos="9630"/>
              </w:tabs>
              <w:autoSpaceDE w:val="0"/>
              <w:autoSpaceDN w:val="0"/>
              <w:adjustRightInd w:val="0"/>
              <w:ind w:right="-1260"/>
              <w:rPr>
                <w:rFonts w:ascii="Arial" w:hAnsi="Arial" w:cs="Arial"/>
                <w:bCs/>
                <w:spacing w:val="-2"/>
              </w:rPr>
            </w:pPr>
          </w:p>
        </w:tc>
      </w:tr>
      <w:tr w:rsidR="00407283" w:rsidRPr="00C345A4" w:rsidTr="00FB6E9A">
        <w:trPr>
          <w:trHeight w:val="144"/>
        </w:trPr>
        <w:tc>
          <w:tcPr>
            <w:tcW w:w="4500" w:type="dxa"/>
            <w:vAlign w:val="center"/>
          </w:tcPr>
          <w:p w:rsidR="00407283" w:rsidRPr="00396D05" w:rsidRDefault="00407283" w:rsidP="00FB6E9A">
            <w:pPr>
              <w:pStyle w:val="Heading1"/>
              <w:spacing w:before="20" w:after="20" w:line="144" w:lineRule="atLeast"/>
              <w:rPr>
                <w:rFonts w:ascii="Arial" w:hAnsi="Arial" w:cs="Arial"/>
                <w:b/>
                <w:bCs/>
                <w:spacing w:val="4"/>
              </w:rPr>
            </w:pPr>
            <w:r w:rsidRPr="00396D05">
              <w:rPr>
                <w:rFonts w:ascii="Arial" w:hAnsi="Arial" w:cs="Arial"/>
                <w:b/>
                <w:bCs/>
                <w:spacing w:val="4"/>
              </w:rPr>
              <w:t>Tools Used</w:t>
            </w:r>
          </w:p>
        </w:tc>
        <w:tc>
          <w:tcPr>
            <w:tcW w:w="4998" w:type="dxa"/>
            <w:vAlign w:val="center"/>
          </w:tcPr>
          <w:p w:rsidR="00407283" w:rsidRDefault="00407283" w:rsidP="00FB6E9A">
            <w:pPr>
              <w:rPr>
                <w:rFonts w:ascii="Arial" w:hAnsi="Arial" w:cs="Arial"/>
              </w:rPr>
            </w:pPr>
            <w:r w:rsidRPr="00061EE6">
              <w:rPr>
                <w:rFonts w:ascii="Arial" w:hAnsi="Arial" w:cs="Arial"/>
                <w:bCs/>
              </w:rPr>
              <w:t>Java 1.8, REGEX, FTS(Full text search)</w:t>
            </w:r>
            <w:r w:rsidRPr="00061EE6">
              <w:rPr>
                <w:rFonts w:ascii="Arial" w:hAnsi="Arial" w:cs="Arial"/>
              </w:rPr>
              <w:t xml:space="preserve"> , </w:t>
            </w:r>
          </w:p>
          <w:p w:rsidR="00407283" w:rsidRPr="00061EE6" w:rsidRDefault="00407283" w:rsidP="00FB6E9A">
            <w:pPr>
              <w:rPr>
                <w:rFonts w:ascii="Arial" w:hAnsi="Arial" w:cs="Arial"/>
                <w:bCs/>
              </w:rPr>
            </w:pPr>
            <w:r w:rsidRPr="00061EE6">
              <w:rPr>
                <w:rFonts w:ascii="Arial" w:hAnsi="Arial" w:cs="Arial"/>
              </w:rPr>
              <w:t>PDF to Text conversion</w:t>
            </w:r>
          </w:p>
        </w:tc>
      </w:tr>
    </w:tbl>
    <w:p w:rsidR="00407283" w:rsidRDefault="00407283" w:rsidP="00407283">
      <w:pPr>
        <w:keepNext/>
        <w:jc w:val="both"/>
        <w:rPr>
          <w:rFonts w:ascii="Arial" w:hAnsi="Arial" w:cs="Arial"/>
          <w:b/>
          <w:bCs/>
          <w:sz w:val="22"/>
          <w:szCs w:val="22"/>
        </w:rPr>
      </w:pPr>
    </w:p>
    <w:p w:rsidR="00407283" w:rsidRDefault="00407283" w:rsidP="00407283">
      <w:pPr>
        <w:keepNext/>
        <w:jc w:val="both"/>
        <w:rPr>
          <w:rFonts w:ascii="Arial" w:hAnsi="Arial" w:cs="Arial"/>
          <w:b/>
          <w:bCs/>
          <w:sz w:val="22"/>
          <w:szCs w:val="22"/>
        </w:rPr>
      </w:pPr>
    </w:p>
    <w:p w:rsidR="00407283" w:rsidRDefault="00407283" w:rsidP="00407283">
      <w:pPr>
        <w:keepNext/>
        <w:jc w:val="both"/>
        <w:rPr>
          <w:rFonts w:ascii="Arial" w:hAnsi="Arial" w:cs="Arial"/>
          <w:b/>
          <w:bCs/>
          <w:sz w:val="22"/>
          <w:szCs w:val="22"/>
        </w:rPr>
      </w:pPr>
      <w:r>
        <w:rPr>
          <w:rFonts w:ascii="Arial" w:hAnsi="Arial" w:cs="Arial"/>
          <w:b/>
          <w:bCs/>
          <w:sz w:val="22"/>
          <w:szCs w:val="22"/>
        </w:rPr>
        <w:t>Project Description</w:t>
      </w:r>
    </w:p>
    <w:p w:rsidR="00407283" w:rsidRDefault="00407283" w:rsidP="00407283">
      <w:pPr>
        <w:spacing w:after="25"/>
        <w:ind w:right="450"/>
        <w:jc w:val="both"/>
        <w:rPr>
          <w:rFonts w:ascii="Arial" w:hAnsi="Arial" w:cs="Arial"/>
          <w:b/>
          <w:bCs/>
          <w:u w:val="single"/>
        </w:rPr>
      </w:pPr>
    </w:p>
    <w:p w:rsidR="00407283" w:rsidRPr="00061EE6" w:rsidRDefault="00D670D9" w:rsidP="00407283">
      <w:pPr>
        <w:rPr>
          <w:rFonts w:ascii="Arial" w:hAnsi="Arial" w:cs="Arial"/>
          <w:color w:val="000000" w:themeColor="text1"/>
          <w:szCs w:val="18"/>
        </w:rPr>
      </w:pPr>
      <w:r>
        <w:rPr>
          <w:rFonts w:ascii="Arial" w:hAnsi="Arial" w:cs="Arial"/>
          <w:color w:val="000000" w:themeColor="text1"/>
          <w:szCs w:val="18"/>
        </w:rPr>
        <w:t xml:space="preserve">Newgen provides the support for different clients and one of them is </w:t>
      </w:r>
      <w:proofErr w:type="spellStart"/>
      <w:r>
        <w:rPr>
          <w:rFonts w:ascii="Arial" w:hAnsi="Arial" w:cs="Arial"/>
          <w:color w:val="000000" w:themeColor="text1"/>
          <w:szCs w:val="18"/>
        </w:rPr>
        <w:t>Redington</w:t>
      </w:r>
      <w:proofErr w:type="spellEnd"/>
      <w:r>
        <w:rPr>
          <w:rFonts w:ascii="Arial" w:hAnsi="Arial" w:cs="Arial"/>
          <w:color w:val="000000" w:themeColor="text1"/>
          <w:szCs w:val="18"/>
        </w:rPr>
        <w:t>,</w:t>
      </w:r>
      <w:r w:rsidR="00BF529C">
        <w:rPr>
          <w:rFonts w:ascii="Arial" w:hAnsi="Arial" w:cs="Arial"/>
          <w:color w:val="000000" w:themeColor="text1"/>
          <w:szCs w:val="18"/>
        </w:rPr>
        <w:t xml:space="preserve"> </w:t>
      </w:r>
      <w:r w:rsidR="00BF529C">
        <w:rPr>
          <w:rFonts w:ascii="Arial" w:hAnsi="Arial" w:cs="Arial"/>
          <w:b/>
          <w:bCs/>
          <w:color w:val="000000" w:themeColor="text1"/>
          <w:szCs w:val="18"/>
        </w:rPr>
        <w:t>c</w:t>
      </w:r>
      <w:r w:rsidR="00BF529C" w:rsidRPr="00D670D9">
        <w:rPr>
          <w:rFonts w:ascii="Arial" w:hAnsi="Arial" w:cs="Arial"/>
          <w:b/>
          <w:bCs/>
          <w:color w:val="000000" w:themeColor="text1"/>
          <w:szCs w:val="18"/>
        </w:rPr>
        <w:t>lient requirement</w:t>
      </w:r>
      <w:r w:rsidR="00BF529C">
        <w:rPr>
          <w:rFonts w:ascii="Arial" w:hAnsi="Arial" w:cs="Arial"/>
          <w:b/>
          <w:bCs/>
          <w:color w:val="000000" w:themeColor="text1"/>
          <w:szCs w:val="18"/>
        </w:rPr>
        <w:t xml:space="preserve"> </w:t>
      </w:r>
      <w:r>
        <w:rPr>
          <w:rFonts w:ascii="Arial" w:hAnsi="Arial" w:cs="Arial"/>
          <w:color w:val="000000" w:themeColor="text1"/>
          <w:szCs w:val="18"/>
        </w:rPr>
        <w:t xml:space="preserve"> </w:t>
      </w:r>
      <w:r w:rsidR="00BF529C">
        <w:rPr>
          <w:rFonts w:ascii="Arial" w:hAnsi="Arial" w:cs="Arial"/>
          <w:color w:val="000000" w:themeColor="text1"/>
          <w:szCs w:val="18"/>
        </w:rPr>
        <w:t xml:space="preserve">for </w:t>
      </w:r>
      <w:proofErr w:type="spellStart"/>
      <w:r w:rsidR="00BF529C">
        <w:rPr>
          <w:rFonts w:ascii="Arial" w:hAnsi="Arial" w:cs="Arial"/>
          <w:color w:val="000000" w:themeColor="text1"/>
          <w:szCs w:val="18"/>
        </w:rPr>
        <w:t>Redington</w:t>
      </w:r>
      <w:proofErr w:type="spellEnd"/>
      <w:r w:rsidR="00BF529C">
        <w:rPr>
          <w:rFonts w:ascii="Arial" w:hAnsi="Arial" w:cs="Arial"/>
          <w:color w:val="000000" w:themeColor="text1"/>
          <w:szCs w:val="18"/>
        </w:rPr>
        <w:t xml:space="preserve"> </w:t>
      </w:r>
      <w:r>
        <w:rPr>
          <w:rFonts w:ascii="Arial" w:hAnsi="Arial" w:cs="Arial"/>
          <w:color w:val="000000" w:themeColor="text1"/>
          <w:szCs w:val="18"/>
        </w:rPr>
        <w:t>they have a PDF invoice hardcopy from different vendors they want to extract required fi</w:t>
      </w:r>
      <w:r w:rsidR="00BF529C">
        <w:rPr>
          <w:rFonts w:ascii="Arial" w:hAnsi="Arial" w:cs="Arial"/>
          <w:color w:val="000000" w:themeColor="text1"/>
          <w:szCs w:val="18"/>
        </w:rPr>
        <w:t>eld</w:t>
      </w:r>
      <w:r>
        <w:rPr>
          <w:rFonts w:ascii="Arial" w:hAnsi="Arial" w:cs="Arial"/>
          <w:color w:val="000000" w:themeColor="text1"/>
          <w:szCs w:val="18"/>
        </w:rPr>
        <w:t xml:space="preserve"> values</w:t>
      </w:r>
      <w:r w:rsidR="00BF529C">
        <w:rPr>
          <w:rFonts w:ascii="Arial" w:hAnsi="Arial" w:cs="Arial"/>
          <w:color w:val="000000" w:themeColor="text1"/>
          <w:szCs w:val="18"/>
        </w:rPr>
        <w:t xml:space="preserve"> from the invoice</w:t>
      </w:r>
      <w:r>
        <w:rPr>
          <w:rFonts w:ascii="Arial" w:hAnsi="Arial" w:cs="Arial"/>
          <w:color w:val="000000" w:themeColor="text1"/>
          <w:szCs w:val="18"/>
        </w:rPr>
        <w:t xml:space="preserve"> and save it</w:t>
      </w:r>
      <w:r w:rsidR="00761BDC">
        <w:rPr>
          <w:rFonts w:ascii="Arial" w:hAnsi="Arial" w:cs="Arial"/>
          <w:color w:val="000000" w:themeColor="text1"/>
          <w:szCs w:val="18"/>
        </w:rPr>
        <w:t xml:space="preserve"> in</w:t>
      </w:r>
      <w:r>
        <w:rPr>
          <w:rFonts w:ascii="Arial" w:hAnsi="Arial" w:cs="Arial"/>
          <w:color w:val="000000" w:themeColor="text1"/>
          <w:szCs w:val="18"/>
        </w:rPr>
        <w:t xml:space="preserve"> database for </w:t>
      </w:r>
      <w:proofErr w:type="spellStart"/>
      <w:r>
        <w:rPr>
          <w:rFonts w:ascii="Arial" w:hAnsi="Arial" w:cs="Arial"/>
          <w:color w:val="000000" w:themeColor="text1"/>
          <w:szCs w:val="18"/>
        </w:rPr>
        <w:t>there</w:t>
      </w:r>
      <w:proofErr w:type="spellEnd"/>
      <w:r>
        <w:rPr>
          <w:rFonts w:ascii="Arial" w:hAnsi="Arial" w:cs="Arial"/>
          <w:color w:val="000000" w:themeColor="text1"/>
          <w:szCs w:val="18"/>
        </w:rPr>
        <w:t xml:space="preserve"> </w:t>
      </w:r>
      <w:proofErr w:type="spellStart"/>
      <w:r>
        <w:rPr>
          <w:rFonts w:ascii="Arial" w:hAnsi="Arial" w:cs="Arial"/>
          <w:color w:val="000000" w:themeColor="text1"/>
          <w:szCs w:val="18"/>
        </w:rPr>
        <w:t>bussinesss</w:t>
      </w:r>
      <w:proofErr w:type="spellEnd"/>
      <w:r>
        <w:rPr>
          <w:rFonts w:ascii="Arial" w:hAnsi="Arial" w:cs="Arial"/>
          <w:color w:val="000000" w:themeColor="text1"/>
          <w:szCs w:val="18"/>
        </w:rPr>
        <w:t xml:space="preserve"> </w:t>
      </w:r>
      <w:r w:rsidR="00BF529C">
        <w:rPr>
          <w:rFonts w:ascii="Arial" w:hAnsi="Arial" w:cs="Arial"/>
          <w:color w:val="000000" w:themeColor="text1"/>
          <w:szCs w:val="18"/>
        </w:rPr>
        <w:t>purpose</w:t>
      </w:r>
      <w:r>
        <w:rPr>
          <w:rFonts w:ascii="Arial" w:hAnsi="Arial" w:cs="Arial"/>
          <w:color w:val="000000" w:themeColor="text1"/>
          <w:szCs w:val="18"/>
        </w:rPr>
        <w:t xml:space="preserve">. </w:t>
      </w:r>
      <w:r w:rsidR="00BF529C">
        <w:rPr>
          <w:rFonts w:ascii="Arial" w:hAnsi="Arial" w:cs="Arial"/>
          <w:color w:val="000000" w:themeColor="text1"/>
          <w:szCs w:val="18"/>
        </w:rPr>
        <w:t xml:space="preserve">Hence Newgen developed a tool called </w:t>
      </w:r>
      <w:proofErr w:type="spellStart"/>
      <w:r w:rsidR="00BF529C">
        <w:rPr>
          <w:rFonts w:ascii="Arial" w:hAnsi="Arial" w:cs="Arial"/>
          <w:color w:val="000000" w:themeColor="text1"/>
          <w:szCs w:val="18"/>
        </w:rPr>
        <w:t>Omniscan</w:t>
      </w:r>
      <w:proofErr w:type="spellEnd"/>
      <w:r>
        <w:rPr>
          <w:rFonts w:ascii="Arial" w:hAnsi="Arial" w:cs="Arial"/>
          <w:color w:val="000000" w:themeColor="text1"/>
          <w:szCs w:val="18"/>
        </w:rPr>
        <w:t xml:space="preserve"> to scan the PDF hardcopy and convert it </w:t>
      </w:r>
      <w:proofErr w:type="spellStart"/>
      <w:r>
        <w:rPr>
          <w:rFonts w:ascii="Arial" w:hAnsi="Arial" w:cs="Arial"/>
          <w:color w:val="000000" w:themeColor="text1"/>
          <w:szCs w:val="18"/>
        </w:rPr>
        <w:t>redable</w:t>
      </w:r>
      <w:proofErr w:type="spellEnd"/>
      <w:r>
        <w:rPr>
          <w:rFonts w:ascii="Arial" w:hAnsi="Arial" w:cs="Arial"/>
          <w:color w:val="000000" w:themeColor="text1"/>
          <w:szCs w:val="18"/>
        </w:rPr>
        <w:t xml:space="preserve"> </w:t>
      </w:r>
      <w:r w:rsidR="00BF529C">
        <w:rPr>
          <w:rFonts w:ascii="Arial" w:hAnsi="Arial" w:cs="Arial"/>
          <w:color w:val="000000" w:themeColor="text1"/>
          <w:szCs w:val="18"/>
        </w:rPr>
        <w:t xml:space="preserve">image file and for extracting the value from image file they developed </w:t>
      </w:r>
      <w:proofErr w:type="spellStart"/>
      <w:r w:rsidR="00BF529C">
        <w:rPr>
          <w:rFonts w:ascii="Arial" w:hAnsi="Arial" w:cs="Arial"/>
          <w:color w:val="000000" w:themeColor="text1"/>
          <w:szCs w:val="18"/>
        </w:rPr>
        <w:t>OmniExtract</w:t>
      </w:r>
      <w:proofErr w:type="spellEnd"/>
      <w:r w:rsidR="00BF529C">
        <w:rPr>
          <w:rFonts w:ascii="Arial" w:hAnsi="Arial" w:cs="Arial"/>
          <w:color w:val="000000" w:themeColor="text1"/>
          <w:szCs w:val="18"/>
        </w:rPr>
        <w:t xml:space="preserve"> it extracts the required value and store it in respective database columns.</w:t>
      </w:r>
      <w:r>
        <w:rPr>
          <w:rFonts w:ascii="Arial" w:hAnsi="Arial" w:cs="Arial"/>
          <w:color w:val="000000" w:themeColor="text1"/>
          <w:szCs w:val="18"/>
        </w:rPr>
        <w:t xml:space="preserve"> </w:t>
      </w:r>
      <w:r w:rsidR="00BF529C">
        <w:rPr>
          <w:rFonts w:ascii="Arial" w:hAnsi="Arial" w:cs="Arial"/>
          <w:color w:val="000000" w:themeColor="text1"/>
          <w:szCs w:val="18"/>
        </w:rPr>
        <w:t>As a developer my role is to p</w:t>
      </w:r>
      <w:r w:rsidR="00407283" w:rsidRPr="00061EE6">
        <w:rPr>
          <w:rFonts w:ascii="Arial" w:hAnsi="Arial" w:cs="Arial"/>
          <w:color w:val="000000" w:themeColor="text1"/>
          <w:szCs w:val="18"/>
        </w:rPr>
        <w:t>rovi</w:t>
      </w:r>
      <w:r w:rsidR="00BF529C">
        <w:rPr>
          <w:rFonts w:ascii="Arial" w:hAnsi="Arial" w:cs="Arial"/>
          <w:color w:val="000000" w:themeColor="text1"/>
          <w:szCs w:val="18"/>
        </w:rPr>
        <w:t>de</w:t>
      </w:r>
      <w:r w:rsidR="00407283" w:rsidRPr="00061EE6">
        <w:rPr>
          <w:rFonts w:ascii="Arial" w:hAnsi="Arial" w:cs="Arial"/>
          <w:color w:val="000000" w:themeColor="text1"/>
          <w:szCs w:val="18"/>
        </w:rPr>
        <w:t xml:space="preserve"> the </w:t>
      </w:r>
      <w:proofErr w:type="gramStart"/>
      <w:r w:rsidR="00407283" w:rsidRPr="00061EE6">
        <w:rPr>
          <w:rFonts w:ascii="Arial" w:hAnsi="Arial" w:cs="Arial"/>
          <w:color w:val="000000" w:themeColor="text1"/>
          <w:szCs w:val="18"/>
        </w:rPr>
        <w:t>supported</w:t>
      </w:r>
      <w:r w:rsidR="00761BDC">
        <w:rPr>
          <w:rFonts w:ascii="Arial" w:hAnsi="Arial" w:cs="Arial"/>
          <w:color w:val="000000" w:themeColor="text1"/>
          <w:szCs w:val="18"/>
        </w:rPr>
        <w:t xml:space="preserve"> </w:t>
      </w:r>
      <w:r w:rsidR="00407283" w:rsidRPr="00061EE6">
        <w:rPr>
          <w:rFonts w:ascii="Arial" w:hAnsi="Arial" w:cs="Arial"/>
          <w:color w:val="000000" w:themeColor="text1"/>
          <w:szCs w:val="18"/>
        </w:rPr>
        <w:t xml:space="preserve"> PDF</w:t>
      </w:r>
      <w:proofErr w:type="gramEnd"/>
      <w:r w:rsidR="00761BDC">
        <w:rPr>
          <w:rFonts w:ascii="Arial" w:hAnsi="Arial" w:cs="Arial"/>
          <w:color w:val="000000" w:themeColor="text1"/>
          <w:szCs w:val="18"/>
        </w:rPr>
        <w:t xml:space="preserve"> images in </w:t>
      </w:r>
      <w:proofErr w:type="spellStart"/>
      <w:r w:rsidR="00761BDC">
        <w:rPr>
          <w:rFonts w:ascii="Arial" w:hAnsi="Arial" w:cs="Arial"/>
          <w:color w:val="000000" w:themeColor="text1"/>
          <w:szCs w:val="18"/>
        </w:rPr>
        <w:t>OmniExtract</w:t>
      </w:r>
      <w:proofErr w:type="spellEnd"/>
      <w:r w:rsidR="00761BDC">
        <w:rPr>
          <w:rFonts w:ascii="Arial" w:hAnsi="Arial" w:cs="Arial"/>
          <w:color w:val="000000" w:themeColor="text1"/>
          <w:szCs w:val="18"/>
        </w:rPr>
        <w:t xml:space="preserve"> tool and to define the rule for it to fetch by mapping the required, </w:t>
      </w:r>
      <w:r w:rsidR="00407283" w:rsidRPr="00061EE6">
        <w:rPr>
          <w:rFonts w:ascii="Arial" w:hAnsi="Arial" w:cs="Arial"/>
          <w:color w:val="000000" w:themeColor="text1"/>
          <w:szCs w:val="18"/>
        </w:rPr>
        <w:t>extracted data will be save</w:t>
      </w:r>
      <w:r w:rsidR="00407283">
        <w:rPr>
          <w:rFonts w:ascii="Arial" w:hAnsi="Arial" w:cs="Arial"/>
          <w:color w:val="000000" w:themeColor="text1"/>
          <w:szCs w:val="18"/>
        </w:rPr>
        <w:t>d</w:t>
      </w:r>
      <w:r w:rsidR="00761BDC">
        <w:rPr>
          <w:rFonts w:ascii="Arial" w:hAnsi="Arial" w:cs="Arial"/>
          <w:color w:val="000000" w:themeColor="text1"/>
          <w:szCs w:val="18"/>
        </w:rPr>
        <w:t xml:space="preserve"> in database and sent to IBPS tool</w:t>
      </w:r>
      <w:bookmarkStart w:id="0" w:name="_GoBack"/>
      <w:bookmarkEnd w:id="0"/>
      <w:r w:rsidR="00407283" w:rsidRPr="00061EE6">
        <w:rPr>
          <w:rFonts w:ascii="Arial" w:hAnsi="Arial" w:cs="Arial"/>
          <w:color w:val="000000" w:themeColor="text1"/>
          <w:szCs w:val="18"/>
        </w:rPr>
        <w:t>.</w:t>
      </w:r>
      <w:r w:rsidR="00761BDC">
        <w:rPr>
          <w:rFonts w:ascii="Arial" w:hAnsi="Arial" w:cs="Arial"/>
          <w:color w:val="000000" w:themeColor="text1"/>
          <w:szCs w:val="18"/>
        </w:rPr>
        <w:t xml:space="preserve"> </w:t>
      </w:r>
    </w:p>
    <w:p w:rsidR="00407283" w:rsidRDefault="00407283" w:rsidP="00407283">
      <w:pPr>
        <w:keepNext/>
        <w:jc w:val="both"/>
        <w:rPr>
          <w:rFonts w:ascii="Arial" w:hAnsi="Arial" w:cs="Arial"/>
          <w:b/>
          <w:bCs/>
          <w:sz w:val="22"/>
          <w:szCs w:val="22"/>
        </w:rPr>
      </w:pPr>
    </w:p>
    <w:p w:rsidR="00407283" w:rsidRDefault="00407283" w:rsidP="00407283">
      <w:pPr>
        <w:keepNext/>
        <w:jc w:val="both"/>
        <w:rPr>
          <w:rFonts w:ascii="Arial" w:hAnsi="Arial" w:cs="Arial"/>
          <w:b/>
          <w:bCs/>
          <w:sz w:val="22"/>
          <w:szCs w:val="22"/>
        </w:rPr>
      </w:pPr>
    </w:p>
    <w:p w:rsidR="00407283" w:rsidRDefault="00407283" w:rsidP="00407283">
      <w:pPr>
        <w:keepNext/>
        <w:jc w:val="both"/>
        <w:rPr>
          <w:rFonts w:ascii="Arial" w:hAnsi="Arial" w:cs="Arial"/>
          <w:b/>
          <w:bCs/>
          <w:sz w:val="22"/>
          <w:szCs w:val="22"/>
        </w:rPr>
      </w:pPr>
      <w:r>
        <w:rPr>
          <w:rFonts w:ascii="Arial" w:hAnsi="Arial" w:cs="Arial"/>
          <w:b/>
          <w:bCs/>
          <w:sz w:val="22"/>
          <w:szCs w:val="22"/>
        </w:rPr>
        <w:t>Responsibilities</w:t>
      </w:r>
    </w:p>
    <w:p w:rsidR="00407283" w:rsidRPr="003F49C8" w:rsidRDefault="00407283" w:rsidP="00407283">
      <w:pPr>
        <w:spacing w:line="240" w:lineRule="exact"/>
        <w:jc w:val="both"/>
        <w:rPr>
          <w:rFonts w:ascii="Arial" w:hAnsi="Arial" w:cs="Arial"/>
        </w:rPr>
      </w:pPr>
    </w:p>
    <w:p w:rsidR="00407283" w:rsidRDefault="00407283" w:rsidP="00407283">
      <w:pPr>
        <w:pStyle w:val="ListParagraph"/>
        <w:numPr>
          <w:ilvl w:val="0"/>
          <w:numId w:val="28"/>
        </w:numPr>
        <w:jc w:val="both"/>
        <w:rPr>
          <w:rFonts w:ascii="Arial" w:hAnsi="Arial" w:cs="Arial"/>
          <w:bCs/>
          <w:sz w:val="20"/>
          <w:szCs w:val="20"/>
        </w:rPr>
      </w:pPr>
      <w:r>
        <w:rPr>
          <w:rFonts w:ascii="Arial" w:hAnsi="Arial" w:cs="Arial"/>
          <w:bCs/>
          <w:sz w:val="20"/>
          <w:szCs w:val="20"/>
        </w:rPr>
        <w:t xml:space="preserve">Defining rules for </w:t>
      </w:r>
      <w:r w:rsidR="00BF529C">
        <w:rPr>
          <w:rFonts w:ascii="Arial" w:hAnsi="Arial" w:cs="Arial"/>
          <w:bCs/>
          <w:sz w:val="20"/>
          <w:szCs w:val="20"/>
        </w:rPr>
        <w:t>different</w:t>
      </w:r>
      <w:r>
        <w:rPr>
          <w:rFonts w:ascii="Arial" w:hAnsi="Arial" w:cs="Arial"/>
          <w:bCs/>
          <w:sz w:val="20"/>
          <w:szCs w:val="20"/>
        </w:rPr>
        <w:t xml:space="preserve"> vendor</w:t>
      </w:r>
      <w:r w:rsidR="00BF529C">
        <w:rPr>
          <w:rFonts w:ascii="Arial" w:hAnsi="Arial" w:cs="Arial"/>
          <w:bCs/>
          <w:sz w:val="20"/>
          <w:szCs w:val="20"/>
        </w:rPr>
        <w:t>s</w:t>
      </w:r>
      <w:r>
        <w:rPr>
          <w:rFonts w:ascii="Arial" w:hAnsi="Arial" w:cs="Arial"/>
          <w:bCs/>
          <w:sz w:val="20"/>
          <w:szCs w:val="20"/>
        </w:rPr>
        <w:t xml:space="preserve"> PDF’s, supported PDF type is Invoice and Purchase order.</w:t>
      </w:r>
    </w:p>
    <w:p w:rsidR="00407283" w:rsidRDefault="00407283" w:rsidP="00407283">
      <w:pPr>
        <w:pStyle w:val="ListParagraph"/>
        <w:numPr>
          <w:ilvl w:val="0"/>
          <w:numId w:val="28"/>
        </w:numPr>
        <w:jc w:val="both"/>
        <w:rPr>
          <w:rFonts w:ascii="Arial" w:hAnsi="Arial" w:cs="Arial"/>
          <w:bCs/>
          <w:sz w:val="20"/>
          <w:szCs w:val="20"/>
        </w:rPr>
      </w:pPr>
      <w:r>
        <w:rPr>
          <w:rFonts w:ascii="Arial" w:hAnsi="Arial" w:cs="Arial"/>
          <w:bCs/>
          <w:sz w:val="20"/>
          <w:szCs w:val="20"/>
        </w:rPr>
        <w:lastRenderedPageBreak/>
        <w:t>Hotfix deployment in all environments.</w:t>
      </w:r>
    </w:p>
    <w:p w:rsidR="00407283" w:rsidRDefault="00407283" w:rsidP="00407283">
      <w:pPr>
        <w:pStyle w:val="ListParagraph"/>
        <w:numPr>
          <w:ilvl w:val="0"/>
          <w:numId w:val="28"/>
        </w:numPr>
        <w:jc w:val="both"/>
        <w:rPr>
          <w:rFonts w:ascii="Arial" w:hAnsi="Arial" w:cs="Arial"/>
          <w:bCs/>
          <w:sz w:val="20"/>
          <w:szCs w:val="20"/>
        </w:rPr>
      </w:pPr>
      <w:r>
        <w:rPr>
          <w:rFonts w:ascii="Arial" w:hAnsi="Arial" w:cs="Arial"/>
          <w:bCs/>
          <w:sz w:val="20"/>
          <w:szCs w:val="20"/>
        </w:rPr>
        <w:t>Based on the requirement of IBPS the field extraction will be taken place.</w:t>
      </w:r>
    </w:p>
    <w:p w:rsidR="00407283" w:rsidRDefault="00407283" w:rsidP="00407283">
      <w:pPr>
        <w:pStyle w:val="ListParagraph"/>
        <w:numPr>
          <w:ilvl w:val="0"/>
          <w:numId w:val="28"/>
        </w:numPr>
        <w:jc w:val="both"/>
        <w:rPr>
          <w:rFonts w:ascii="Arial" w:hAnsi="Arial" w:cs="Arial"/>
          <w:bCs/>
          <w:sz w:val="20"/>
          <w:szCs w:val="20"/>
        </w:rPr>
      </w:pPr>
      <w:r>
        <w:rPr>
          <w:rFonts w:ascii="Arial" w:hAnsi="Arial" w:cs="Arial"/>
          <w:bCs/>
          <w:sz w:val="20"/>
          <w:szCs w:val="20"/>
        </w:rPr>
        <w:t xml:space="preserve">Generating </w:t>
      </w:r>
      <w:proofErr w:type="spellStart"/>
      <w:r>
        <w:rPr>
          <w:rFonts w:ascii="Arial" w:hAnsi="Arial" w:cs="Arial"/>
          <w:bCs/>
          <w:sz w:val="20"/>
          <w:szCs w:val="20"/>
        </w:rPr>
        <w:t>accuration</w:t>
      </w:r>
      <w:proofErr w:type="spellEnd"/>
      <w:r>
        <w:rPr>
          <w:rFonts w:ascii="Arial" w:hAnsi="Arial" w:cs="Arial"/>
          <w:bCs/>
          <w:sz w:val="20"/>
          <w:szCs w:val="20"/>
        </w:rPr>
        <w:t xml:space="preserve"> report basis of the extraction.</w:t>
      </w:r>
    </w:p>
    <w:p w:rsidR="00407283" w:rsidRPr="00407283" w:rsidRDefault="00407283" w:rsidP="00407283">
      <w:pPr>
        <w:jc w:val="both"/>
        <w:rPr>
          <w:rFonts w:ascii="Arial" w:hAnsi="Arial" w:cs="Arial"/>
          <w:bCs/>
        </w:rPr>
      </w:pPr>
    </w:p>
    <w:p w:rsidR="009302B9" w:rsidRPr="0097109C" w:rsidRDefault="009302B9" w:rsidP="0097109C">
      <w:pPr>
        <w:spacing w:after="25"/>
        <w:ind w:right="450"/>
        <w:jc w:val="both"/>
        <w:rPr>
          <w:rFonts w:ascii="Arial" w:hAnsi="Arial" w:cs="Arial"/>
          <w:b/>
          <w:bCs/>
          <w:u w:val="single"/>
        </w:rPr>
      </w:pPr>
    </w:p>
    <w:sectPr w:rsidR="009302B9" w:rsidRPr="0097109C" w:rsidSect="00F27CE2">
      <w:head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CCA" w:rsidRDefault="009F0CCA">
      <w:r>
        <w:separator/>
      </w:r>
    </w:p>
  </w:endnote>
  <w:endnote w:type="continuationSeparator" w:id="0">
    <w:p w:rsidR="009F0CCA" w:rsidRDefault="009F0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CCA" w:rsidRDefault="009F0CCA">
      <w:r>
        <w:separator/>
      </w:r>
    </w:p>
  </w:footnote>
  <w:footnote w:type="continuationSeparator" w:id="0">
    <w:p w:rsidR="009F0CCA" w:rsidRDefault="009F0C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425" w:type="dxa"/>
      <w:jc w:val="center"/>
      <w:tblLook w:val="04A0" w:firstRow="1" w:lastRow="0" w:firstColumn="1" w:lastColumn="0" w:noHBand="0" w:noVBand="1"/>
    </w:tblPr>
    <w:tblGrid>
      <w:gridCol w:w="1255"/>
      <w:gridCol w:w="10170"/>
    </w:tblGrid>
    <w:tr w:rsidR="001F2276" w:rsidRPr="0093211E" w:rsidTr="001F2276">
      <w:trPr>
        <w:jc w:val="center"/>
      </w:trPr>
      <w:tc>
        <w:tcPr>
          <w:tcW w:w="1255" w:type="dxa"/>
          <w:shd w:val="clear" w:color="auto" w:fill="auto"/>
        </w:tcPr>
        <w:p w:rsidR="001F2276" w:rsidRPr="0093211E" w:rsidRDefault="001F2276" w:rsidP="00E75AB0">
          <w:pPr>
            <w:rPr>
              <w:sz w:val="22"/>
              <w:szCs w:val="22"/>
            </w:rPr>
          </w:pPr>
        </w:p>
      </w:tc>
      <w:tc>
        <w:tcPr>
          <w:tcW w:w="10170" w:type="dxa"/>
          <w:shd w:val="clear" w:color="auto" w:fill="auto"/>
        </w:tcPr>
        <w:p w:rsidR="001F2276" w:rsidRPr="0093211E" w:rsidRDefault="001F2276" w:rsidP="00E75AB0">
          <w:pPr>
            <w:rPr>
              <w:sz w:val="22"/>
              <w:szCs w:val="22"/>
            </w:rPr>
          </w:pPr>
        </w:p>
      </w:tc>
    </w:tr>
  </w:tbl>
  <w:p w:rsidR="00041ED7" w:rsidRPr="001F2276" w:rsidRDefault="00041ED7" w:rsidP="001F2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7pt;height:11.7pt" o:bullet="t">
        <v:imagedata r:id="rId1" o:title="msoB6"/>
      </v:shape>
    </w:pict>
  </w:numPicBullet>
  <w:numPicBullet w:numPicBulletId="1">
    <w:pict>
      <v:shape id="_x0000_i1051" type="#_x0000_t75" style="width:9.2pt;height:9.2pt" o:bullet="t">
        <v:imagedata r:id="rId2" o:title=""/>
      </v:shape>
    </w:pict>
  </w:numPicBullet>
  <w:numPicBullet w:numPicBulletId="2">
    <w:pict>
      <v:shape id="_x0000_i1052" type="#_x0000_t75" style="width:9.2pt;height:9.2pt" o:bullet="t">
        <v:imagedata r:id="rId3" o:title="j0115844"/>
      </v:shape>
    </w:pict>
  </w:numPicBullet>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singleLevel"/>
    <w:tmpl w:val="00000002"/>
    <w:name w:val="WW8Num2"/>
    <w:lvl w:ilvl="0">
      <w:start w:val="1"/>
      <w:numFmt w:val="none"/>
      <w:suff w:val="nothing"/>
      <w:lvlText w:val="·"/>
      <w:lvlJc w:val="left"/>
      <w:pPr>
        <w:tabs>
          <w:tab w:val="num" w:pos="0"/>
        </w:tabs>
      </w:pPr>
      <w:rPr>
        <w:rFonts w:ascii="Symbol" w:hAnsi="Symbol" w:cs="Times New Roman"/>
      </w:rPr>
    </w:lvl>
  </w:abstractNum>
  <w:abstractNum w:abstractNumId="2">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3">
    <w:nsid w:val="00000005"/>
    <w:multiLevelType w:val="singleLevel"/>
    <w:tmpl w:val="00000005"/>
    <w:name w:val="WW8Num6"/>
    <w:lvl w:ilvl="0">
      <w:start w:val="1"/>
      <w:numFmt w:val="bullet"/>
      <w:pStyle w:val="RT-bul-BodyText"/>
      <w:lvlText w:val=""/>
      <w:lvlJc w:val="left"/>
      <w:pPr>
        <w:tabs>
          <w:tab w:val="num" w:pos="720"/>
        </w:tabs>
        <w:ind w:left="720" w:hanging="360"/>
      </w:pPr>
      <w:rPr>
        <w:rFonts w:ascii="Symbol" w:hAnsi="Symbol"/>
      </w:rPr>
    </w:lvl>
  </w:abstractNum>
  <w:abstractNum w:abstractNumId="4">
    <w:nsid w:val="02D7331B"/>
    <w:multiLevelType w:val="hybridMultilevel"/>
    <w:tmpl w:val="B10CC58E"/>
    <w:lvl w:ilvl="0" w:tplc="691601EE">
      <w:start w:val="1"/>
      <w:numFmt w:val="decimal"/>
      <w:lvlText w:val="%1."/>
      <w:lvlJc w:val="left"/>
      <w:pPr>
        <w:ind w:left="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0483B1C">
      <w:start w:val="1"/>
      <w:numFmt w:val="lowerLetter"/>
      <w:lvlText w:val="%2"/>
      <w:lvlJc w:val="left"/>
      <w:pPr>
        <w:ind w:left="264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3B88FEE">
      <w:start w:val="1"/>
      <w:numFmt w:val="lowerRoman"/>
      <w:lvlText w:val="%3"/>
      <w:lvlJc w:val="left"/>
      <w:pPr>
        <w:ind w:left="336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F76F5E4">
      <w:start w:val="1"/>
      <w:numFmt w:val="decimal"/>
      <w:lvlText w:val="%4"/>
      <w:lvlJc w:val="left"/>
      <w:pPr>
        <w:ind w:left="408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6B6B578">
      <w:start w:val="1"/>
      <w:numFmt w:val="lowerLetter"/>
      <w:lvlText w:val="%5"/>
      <w:lvlJc w:val="left"/>
      <w:pPr>
        <w:ind w:left="480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4BE26A94">
      <w:start w:val="1"/>
      <w:numFmt w:val="lowerRoman"/>
      <w:lvlText w:val="%6"/>
      <w:lvlJc w:val="left"/>
      <w:pPr>
        <w:ind w:left="552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5C6A804">
      <w:start w:val="1"/>
      <w:numFmt w:val="decimal"/>
      <w:lvlText w:val="%7"/>
      <w:lvlJc w:val="left"/>
      <w:pPr>
        <w:ind w:left="624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5BA7D9C">
      <w:start w:val="1"/>
      <w:numFmt w:val="lowerLetter"/>
      <w:lvlText w:val="%8"/>
      <w:lvlJc w:val="left"/>
      <w:pPr>
        <w:ind w:left="696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CFC37A2">
      <w:start w:val="1"/>
      <w:numFmt w:val="lowerRoman"/>
      <w:lvlText w:val="%9"/>
      <w:lvlJc w:val="left"/>
      <w:pPr>
        <w:ind w:left="768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nsid w:val="05425351"/>
    <w:multiLevelType w:val="hybridMultilevel"/>
    <w:tmpl w:val="3F4C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5E72C03"/>
    <w:multiLevelType w:val="hybridMultilevel"/>
    <w:tmpl w:val="68587056"/>
    <w:lvl w:ilvl="0" w:tplc="FD845EB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93C39"/>
    <w:multiLevelType w:val="hybridMultilevel"/>
    <w:tmpl w:val="2D76671E"/>
    <w:lvl w:ilvl="0" w:tplc="43A43756">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8">
    <w:nsid w:val="0A8835BA"/>
    <w:multiLevelType w:val="hybridMultilevel"/>
    <w:tmpl w:val="FF88C0EC"/>
    <w:lvl w:ilvl="0" w:tplc="2074672C">
      <w:start w:val="1"/>
      <w:numFmt w:val="bullet"/>
      <w:lvlText w:val=""/>
      <w:lvlJc w:val="left"/>
      <w:pPr>
        <w:tabs>
          <w:tab w:val="num" w:pos="720"/>
        </w:tabs>
        <w:ind w:left="720" w:hanging="360"/>
      </w:pPr>
      <w:rPr>
        <w:rFonts w:ascii="Symbol" w:hAnsi="Symbol" w:hint="default"/>
        <w:sz w:val="20"/>
        <w:szCs w:val="20"/>
      </w:rPr>
    </w:lvl>
    <w:lvl w:ilvl="1" w:tplc="AE9295DA">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F5A20E7"/>
    <w:multiLevelType w:val="hybridMultilevel"/>
    <w:tmpl w:val="FDD2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A6C89"/>
    <w:multiLevelType w:val="hybridMultilevel"/>
    <w:tmpl w:val="15606F14"/>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11">
    <w:nsid w:val="1DE63C07"/>
    <w:multiLevelType w:val="hybridMultilevel"/>
    <w:tmpl w:val="20606DEC"/>
    <w:lvl w:ilvl="0" w:tplc="972AAB0A">
      <w:start w:val="1"/>
      <w:numFmt w:val="decimal"/>
      <w:lvlText w:val="%1."/>
      <w:lvlJc w:val="left"/>
      <w:pPr>
        <w:ind w:left="3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06D4D6">
      <w:start w:val="1"/>
      <w:numFmt w:val="lowerLetter"/>
      <w:lvlText w:val="%2"/>
      <w:lvlJc w:val="left"/>
      <w:pPr>
        <w:ind w:left="1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3209F2">
      <w:start w:val="1"/>
      <w:numFmt w:val="lowerRoman"/>
      <w:lvlText w:val="%3"/>
      <w:lvlJc w:val="left"/>
      <w:pPr>
        <w:ind w:left="2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682C22">
      <w:start w:val="1"/>
      <w:numFmt w:val="decimal"/>
      <w:lvlText w:val="%4"/>
      <w:lvlJc w:val="left"/>
      <w:pPr>
        <w:ind w:left="30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9636EC">
      <w:start w:val="1"/>
      <w:numFmt w:val="lowerLetter"/>
      <w:lvlText w:val="%5"/>
      <w:lvlJc w:val="left"/>
      <w:pPr>
        <w:ind w:left="37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66143A">
      <w:start w:val="1"/>
      <w:numFmt w:val="lowerRoman"/>
      <w:lvlText w:val="%6"/>
      <w:lvlJc w:val="left"/>
      <w:pPr>
        <w:ind w:left="4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967094">
      <w:start w:val="1"/>
      <w:numFmt w:val="decimal"/>
      <w:lvlText w:val="%7"/>
      <w:lvlJc w:val="left"/>
      <w:pPr>
        <w:ind w:left="5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500718">
      <w:start w:val="1"/>
      <w:numFmt w:val="lowerLetter"/>
      <w:lvlText w:val="%8"/>
      <w:lvlJc w:val="left"/>
      <w:pPr>
        <w:ind w:left="5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D0E410">
      <w:start w:val="1"/>
      <w:numFmt w:val="lowerRoman"/>
      <w:lvlText w:val="%9"/>
      <w:lvlJc w:val="left"/>
      <w:pPr>
        <w:ind w:left="6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27B80596"/>
    <w:multiLevelType w:val="hybridMultilevel"/>
    <w:tmpl w:val="FFFFFFFF"/>
    <w:lvl w:ilvl="0" w:tplc="FE5467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68871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F84D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0663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3C367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90CC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643D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DCA1F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9480D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nsid w:val="2A9E3C39"/>
    <w:multiLevelType w:val="hybridMultilevel"/>
    <w:tmpl w:val="0EDA3ADA"/>
    <w:lvl w:ilvl="0" w:tplc="3FCA9E96">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584DCC">
      <w:start w:val="1"/>
      <w:numFmt w:val="lowerLetter"/>
      <w:lvlText w:val="%2"/>
      <w:lvlJc w:val="left"/>
      <w:pPr>
        <w:ind w:left="26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483E64">
      <w:start w:val="1"/>
      <w:numFmt w:val="lowerRoman"/>
      <w:lvlText w:val="%3"/>
      <w:lvlJc w:val="left"/>
      <w:pPr>
        <w:ind w:left="3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90AB5E">
      <w:start w:val="1"/>
      <w:numFmt w:val="decimal"/>
      <w:lvlText w:val="%4"/>
      <w:lvlJc w:val="left"/>
      <w:pPr>
        <w:ind w:left="4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FA500A">
      <w:start w:val="1"/>
      <w:numFmt w:val="lowerLetter"/>
      <w:lvlText w:val="%5"/>
      <w:lvlJc w:val="left"/>
      <w:pPr>
        <w:ind w:left="4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98C060">
      <w:start w:val="1"/>
      <w:numFmt w:val="lowerRoman"/>
      <w:lvlText w:val="%6"/>
      <w:lvlJc w:val="left"/>
      <w:pPr>
        <w:ind w:left="5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7C6EB8">
      <w:start w:val="1"/>
      <w:numFmt w:val="decimal"/>
      <w:lvlText w:val="%7"/>
      <w:lvlJc w:val="left"/>
      <w:pPr>
        <w:ind w:left="6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4E8BF6">
      <w:start w:val="1"/>
      <w:numFmt w:val="lowerLetter"/>
      <w:lvlText w:val="%8"/>
      <w:lvlJc w:val="left"/>
      <w:pPr>
        <w:ind w:left="6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94C87C">
      <w:start w:val="1"/>
      <w:numFmt w:val="lowerRoman"/>
      <w:lvlText w:val="%9"/>
      <w:lvlJc w:val="left"/>
      <w:pPr>
        <w:ind w:left="7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2D182360"/>
    <w:multiLevelType w:val="hybridMultilevel"/>
    <w:tmpl w:val="1CE4A908"/>
    <w:lvl w:ilvl="0" w:tplc="21144C5E">
      <w:start w:val="1"/>
      <w:numFmt w:val="bullet"/>
      <w:pStyle w:val="BodyText211p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2B7537C"/>
    <w:multiLevelType w:val="hybridMultilevel"/>
    <w:tmpl w:val="150835FA"/>
    <w:lvl w:ilvl="0" w:tplc="DAEC51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11F4B"/>
    <w:multiLevelType w:val="hybridMultilevel"/>
    <w:tmpl w:val="541E65E2"/>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17">
    <w:nsid w:val="39301CFD"/>
    <w:multiLevelType w:val="hybridMultilevel"/>
    <w:tmpl w:val="A5C2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A23410"/>
    <w:multiLevelType w:val="multilevel"/>
    <w:tmpl w:val="44A23410"/>
    <w:lvl w:ilvl="0">
      <w:start w:val="1"/>
      <w:numFmt w:val="bullet"/>
      <w:lvlText w:val=""/>
      <w:lvlJc w:val="left"/>
      <w:pPr>
        <w:ind w:left="720" w:hanging="360"/>
      </w:pPr>
      <w:rPr>
        <w:rFonts w:ascii="Wingdings" w:hAnsi="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4CD3D38"/>
    <w:multiLevelType w:val="hybridMultilevel"/>
    <w:tmpl w:val="8DFC72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A9152A"/>
    <w:multiLevelType w:val="hybridMultilevel"/>
    <w:tmpl w:val="2E76F496"/>
    <w:lvl w:ilvl="0" w:tplc="D5C8EB00">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D5E506B"/>
    <w:multiLevelType w:val="hybridMultilevel"/>
    <w:tmpl w:val="3D5C53F6"/>
    <w:lvl w:ilvl="0" w:tplc="703883DE">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D169DA"/>
    <w:multiLevelType w:val="hybridMultilevel"/>
    <w:tmpl w:val="78747C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437626"/>
    <w:multiLevelType w:val="hybridMultilevel"/>
    <w:tmpl w:val="7F30F504"/>
    <w:lvl w:ilvl="0" w:tplc="D422B2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E8B2C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F8DC1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52AF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2EBB3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CE75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34E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E623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ECCB4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nsid w:val="5CC07ACD"/>
    <w:multiLevelType w:val="multilevel"/>
    <w:tmpl w:val="D800041C"/>
    <w:name w:val="WW8Num62"/>
    <w:lvl w:ilvl="0">
      <w:start w:val="1"/>
      <w:numFmt w:val="bullet"/>
      <w:lvlText w:val=""/>
      <w:lvlJc w:val="left"/>
      <w:pPr>
        <w:tabs>
          <w:tab w:val="num" w:pos="1260"/>
        </w:tabs>
        <w:ind w:left="12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63796742"/>
    <w:multiLevelType w:val="hybridMultilevel"/>
    <w:tmpl w:val="44C84410"/>
    <w:lvl w:ilvl="0" w:tplc="95EAA2E8">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E0A4F2">
      <w:start w:val="1"/>
      <w:numFmt w:val="lowerLetter"/>
      <w:lvlText w:val="%2"/>
      <w:lvlJc w:val="left"/>
      <w:pPr>
        <w:ind w:left="2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42DF78">
      <w:start w:val="1"/>
      <w:numFmt w:val="lowerRoman"/>
      <w:lvlText w:val="%3"/>
      <w:lvlJc w:val="left"/>
      <w:pPr>
        <w:ind w:left="3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3A9A48">
      <w:start w:val="1"/>
      <w:numFmt w:val="decimal"/>
      <w:lvlText w:val="%4"/>
      <w:lvlJc w:val="left"/>
      <w:pPr>
        <w:ind w:left="4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C04FD8">
      <w:start w:val="1"/>
      <w:numFmt w:val="lowerLetter"/>
      <w:lvlText w:val="%5"/>
      <w:lvlJc w:val="left"/>
      <w:pPr>
        <w:ind w:left="4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E880D2">
      <w:start w:val="1"/>
      <w:numFmt w:val="lowerRoman"/>
      <w:lvlText w:val="%6"/>
      <w:lvlJc w:val="left"/>
      <w:pPr>
        <w:ind w:left="5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969AD6">
      <w:start w:val="1"/>
      <w:numFmt w:val="decimal"/>
      <w:lvlText w:val="%7"/>
      <w:lvlJc w:val="left"/>
      <w:pPr>
        <w:ind w:left="6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320C78">
      <w:start w:val="1"/>
      <w:numFmt w:val="lowerLetter"/>
      <w:lvlText w:val="%8"/>
      <w:lvlJc w:val="left"/>
      <w:pPr>
        <w:ind w:left="7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62A34E">
      <w:start w:val="1"/>
      <w:numFmt w:val="lowerRoman"/>
      <w:lvlText w:val="%9"/>
      <w:lvlJc w:val="left"/>
      <w:pPr>
        <w:ind w:left="7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nsid w:val="695071AE"/>
    <w:multiLevelType w:val="hybridMultilevel"/>
    <w:tmpl w:val="C21ADD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0820B0B"/>
    <w:multiLevelType w:val="multilevel"/>
    <w:tmpl w:val="70820B0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709133EB"/>
    <w:multiLevelType w:val="hybridMultilevel"/>
    <w:tmpl w:val="FA0E9D32"/>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710B101A"/>
    <w:multiLevelType w:val="multilevel"/>
    <w:tmpl w:val="BFB2C96E"/>
    <w:lvl w:ilvl="0">
      <w:start w:val="1"/>
      <w:numFmt w:val="bullet"/>
      <w:lvlText w:val="·"/>
      <w:lvlJc w:val="left"/>
      <w:pPr>
        <w:tabs>
          <w:tab w:val="num" w:pos="720"/>
        </w:tabs>
        <w:ind w:left="720" w:hanging="360"/>
      </w:pPr>
      <w:rPr>
        <w:rFonts w:ascii="Symbol" w:hAnsi="Symbol"/>
      </w:rPr>
    </w:lvl>
    <w:lvl w:ilvl="1">
      <w:start w:val="1"/>
      <w:numFmt w:val="none"/>
      <w:lvlText w:val=""/>
      <w:lvlJc w:val="left"/>
      <w:pPr>
        <w:tabs>
          <w:tab w:val="num" w:pos="360"/>
        </w:tabs>
        <w:ind w:left="360" w:firstLine="0"/>
      </w:pPr>
    </w:lvl>
    <w:lvl w:ilvl="2">
      <w:start w:val="1"/>
      <w:numFmt w:val="bullet"/>
      <w:lvlText w:val=""/>
      <w:lvlJc w:val="left"/>
      <w:pPr>
        <w:tabs>
          <w:tab w:val="num" w:pos="720"/>
        </w:tabs>
        <w:ind w:left="720" w:hanging="360"/>
      </w:pPr>
      <w:rPr>
        <w:rFonts w:ascii="Symbol" w:hAnsi="Symbol" w:hint="default"/>
      </w:rPr>
    </w:lvl>
    <w:lvl w:ilvl="3">
      <w:start w:val="1"/>
      <w:numFmt w:val="none"/>
      <w:lvlText w:val=""/>
      <w:lvlJc w:val="left"/>
      <w:pPr>
        <w:tabs>
          <w:tab w:val="num" w:pos="360"/>
        </w:tabs>
        <w:ind w:left="360" w:firstLine="0"/>
      </w:pPr>
    </w:lvl>
    <w:lvl w:ilvl="4">
      <w:start w:val="1"/>
      <w:numFmt w:val="none"/>
      <w:lvlText w:val=""/>
      <w:lvlJc w:val="left"/>
      <w:pPr>
        <w:tabs>
          <w:tab w:val="num" w:pos="360"/>
        </w:tabs>
        <w:ind w:left="360" w:firstLine="0"/>
      </w:pPr>
    </w:lvl>
    <w:lvl w:ilvl="5">
      <w:start w:val="1"/>
      <w:numFmt w:val="none"/>
      <w:lvlText w:val=""/>
      <w:lvlJc w:val="left"/>
      <w:pPr>
        <w:tabs>
          <w:tab w:val="num" w:pos="360"/>
        </w:tabs>
        <w:ind w:left="360" w:firstLine="0"/>
      </w:pPr>
    </w:lvl>
    <w:lvl w:ilvl="6">
      <w:start w:val="1"/>
      <w:numFmt w:val="none"/>
      <w:lvlText w:val=""/>
      <w:lvlJc w:val="left"/>
      <w:pPr>
        <w:tabs>
          <w:tab w:val="num" w:pos="360"/>
        </w:tabs>
        <w:ind w:left="360" w:firstLine="0"/>
      </w:pPr>
    </w:lvl>
    <w:lvl w:ilvl="7">
      <w:start w:val="1"/>
      <w:numFmt w:val="none"/>
      <w:lvlText w:val=""/>
      <w:lvlJc w:val="left"/>
      <w:pPr>
        <w:tabs>
          <w:tab w:val="num" w:pos="360"/>
        </w:tabs>
        <w:ind w:left="360" w:firstLine="0"/>
      </w:pPr>
    </w:lvl>
    <w:lvl w:ilvl="8">
      <w:numFmt w:val="none"/>
      <w:lvlText w:val=""/>
      <w:lvlJc w:val="left"/>
      <w:pPr>
        <w:tabs>
          <w:tab w:val="num" w:pos="360"/>
        </w:tabs>
        <w:ind w:left="360" w:firstLine="0"/>
      </w:pPr>
    </w:lvl>
  </w:abstractNum>
  <w:abstractNum w:abstractNumId="30">
    <w:nsid w:val="77E847EE"/>
    <w:multiLevelType w:val="hybridMultilevel"/>
    <w:tmpl w:val="2D76671E"/>
    <w:lvl w:ilvl="0" w:tplc="43A43756">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31">
    <w:nsid w:val="78372BDB"/>
    <w:multiLevelType w:val="hybridMultilevel"/>
    <w:tmpl w:val="788A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CE434C"/>
    <w:multiLevelType w:val="hybridMultilevel"/>
    <w:tmpl w:val="18F23D7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3">
    <w:nsid w:val="7F830CB4"/>
    <w:multiLevelType w:val="hybridMultilevel"/>
    <w:tmpl w:val="B6649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14"/>
  </w:num>
  <w:num w:numId="4">
    <w:abstractNumId w:val="8"/>
  </w:num>
  <w:num w:numId="5">
    <w:abstractNumId w:val="19"/>
  </w:num>
  <w:num w:numId="6">
    <w:abstractNumId w:val="10"/>
  </w:num>
  <w:num w:numId="7">
    <w:abstractNumId w:val="29"/>
  </w:num>
  <w:num w:numId="8">
    <w:abstractNumId w:val="28"/>
  </w:num>
  <w:num w:numId="9">
    <w:abstractNumId w:val="22"/>
  </w:num>
  <w:num w:numId="10">
    <w:abstractNumId w:val="26"/>
  </w:num>
  <w:num w:numId="11">
    <w:abstractNumId w:val="21"/>
  </w:num>
  <w:num w:numId="12">
    <w:abstractNumId w:val="9"/>
  </w:num>
  <w:num w:numId="13">
    <w:abstractNumId w:val="15"/>
  </w:num>
  <w:num w:numId="14">
    <w:abstractNumId w:val="33"/>
  </w:num>
  <w:num w:numId="15">
    <w:abstractNumId w:val="20"/>
  </w:num>
  <w:num w:numId="16">
    <w:abstractNumId w:val="27"/>
  </w:num>
  <w:num w:numId="17">
    <w:abstractNumId w:val="31"/>
  </w:num>
  <w:num w:numId="18">
    <w:abstractNumId w:val="17"/>
  </w:num>
  <w:num w:numId="19">
    <w:abstractNumId w:val="18"/>
  </w:num>
  <w:num w:numId="20">
    <w:abstractNumId w:val="11"/>
  </w:num>
  <w:num w:numId="21">
    <w:abstractNumId w:val="25"/>
  </w:num>
  <w:num w:numId="22">
    <w:abstractNumId w:val="13"/>
  </w:num>
  <w:num w:numId="23">
    <w:abstractNumId w:val="30"/>
  </w:num>
  <w:num w:numId="24">
    <w:abstractNumId w:val="7"/>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2"/>
  </w:num>
  <w:num w:numId="28">
    <w:abstractNumId w:val="16"/>
  </w:num>
  <w:num w:numId="29">
    <w:abstractNumId w:val="32"/>
  </w:num>
  <w:num w:numId="3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fr-FR"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D7"/>
    <w:rsid w:val="0000139E"/>
    <w:rsid w:val="00001616"/>
    <w:rsid w:val="000036D8"/>
    <w:rsid w:val="0000486C"/>
    <w:rsid w:val="00005A5D"/>
    <w:rsid w:val="000108EE"/>
    <w:rsid w:val="0001135D"/>
    <w:rsid w:val="00015A60"/>
    <w:rsid w:val="00015FE0"/>
    <w:rsid w:val="00022D61"/>
    <w:rsid w:val="00022DEF"/>
    <w:rsid w:val="00024334"/>
    <w:rsid w:val="00033F15"/>
    <w:rsid w:val="00033FA0"/>
    <w:rsid w:val="0003483E"/>
    <w:rsid w:val="000358E1"/>
    <w:rsid w:val="00041ED7"/>
    <w:rsid w:val="00042D6C"/>
    <w:rsid w:val="00046DFF"/>
    <w:rsid w:val="000522B0"/>
    <w:rsid w:val="00052D07"/>
    <w:rsid w:val="00052FFB"/>
    <w:rsid w:val="0005459D"/>
    <w:rsid w:val="00061EE6"/>
    <w:rsid w:val="00063BEC"/>
    <w:rsid w:val="00067410"/>
    <w:rsid w:val="00071331"/>
    <w:rsid w:val="00071460"/>
    <w:rsid w:val="00073315"/>
    <w:rsid w:val="00074363"/>
    <w:rsid w:val="000749B6"/>
    <w:rsid w:val="000749D2"/>
    <w:rsid w:val="00074CF0"/>
    <w:rsid w:val="000757C0"/>
    <w:rsid w:val="00077A72"/>
    <w:rsid w:val="0008239A"/>
    <w:rsid w:val="00085ADA"/>
    <w:rsid w:val="0008625A"/>
    <w:rsid w:val="00087E71"/>
    <w:rsid w:val="0009605E"/>
    <w:rsid w:val="0009653C"/>
    <w:rsid w:val="00096C5B"/>
    <w:rsid w:val="00096EE9"/>
    <w:rsid w:val="000979AD"/>
    <w:rsid w:val="000A06AB"/>
    <w:rsid w:val="000A66F2"/>
    <w:rsid w:val="000B1035"/>
    <w:rsid w:val="000B1842"/>
    <w:rsid w:val="000B2CFB"/>
    <w:rsid w:val="000B2F50"/>
    <w:rsid w:val="000B3787"/>
    <w:rsid w:val="000B49F4"/>
    <w:rsid w:val="000B532D"/>
    <w:rsid w:val="000B5C6A"/>
    <w:rsid w:val="000B6E15"/>
    <w:rsid w:val="000C17B7"/>
    <w:rsid w:val="000C30B6"/>
    <w:rsid w:val="000C63E8"/>
    <w:rsid w:val="000C6D80"/>
    <w:rsid w:val="000D4502"/>
    <w:rsid w:val="000E1B77"/>
    <w:rsid w:val="000E37C5"/>
    <w:rsid w:val="000E59CD"/>
    <w:rsid w:val="000E7A41"/>
    <w:rsid w:val="000F66B4"/>
    <w:rsid w:val="000F7E04"/>
    <w:rsid w:val="00100631"/>
    <w:rsid w:val="00101A98"/>
    <w:rsid w:val="00103996"/>
    <w:rsid w:val="00103A34"/>
    <w:rsid w:val="001065F4"/>
    <w:rsid w:val="00112708"/>
    <w:rsid w:val="001179A1"/>
    <w:rsid w:val="001214D0"/>
    <w:rsid w:val="00122655"/>
    <w:rsid w:val="00122B62"/>
    <w:rsid w:val="00130BEC"/>
    <w:rsid w:val="00131ECB"/>
    <w:rsid w:val="0013384D"/>
    <w:rsid w:val="00137153"/>
    <w:rsid w:val="00141413"/>
    <w:rsid w:val="0014515F"/>
    <w:rsid w:val="00147B09"/>
    <w:rsid w:val="0015411A"/>
    <w:rsid w:val="00154DB5"/>
    <w:rsid w:val="00156ABB"/>
    <w:rsid w:val="001620BC"/>
    <w:rsid w:val="00162E3D"/>
    <w:rsid w:val="00164E11"/>
    <w:rsid w:val="001677BE"/>
    <w:rsid w:val="001708F5"/>
    <w:rsid w:val="00170CC2"/>
    <w:rsid w:val="001741BE"/>
    <w:rsid w:val="00177431"/>
    <w:rsid w:val="00177778"/>
    <w:rsid w:val="00183358"/>
    <w:rsid w:val="001847D0"/>
    <w:rsid w:val="00185FF1"/>
    <w:rsid w:val="00186085"/>
    <w:rsid w:val="001860AF"/>
    <w:rsid w:val="0018698D"/>
    <w:rsid w:val="00187DC7"/>
    <w:rsid w:val="00190583"/>
    <w:rsid w:val="00191956"/>
    <w:rsid w:val="001A28E8"/>
    <w:rsid w:val="001A5CE3"/>
    <w:rsid w:val="001A7495"/>
    <w:rsid w:val="001B2DEC"/>
    <w:rsid w:val="001B4745"/>
    <w:rsid w:val="001B7862"/>
    <w:rsid w:val="001B787F"/>
    <w:rsid w:val="001C1F31"/>
    <w:rsid w:val="001C5983"/>
    <w:rsid w:val="001D0255"/>
    <w:rsid w:val="001D0364"/>
    <w:rsid w:val="001D1CA0"/>
    <w:rsid w:val="001D1E4A"/>
    <w:rsid w:val="001D23C5"/>
    <w:rsid w:val="001D29D0"/>
    <w:rsid w:val="001D678F"/>
    <w:rsid w:val="001E0522"/>
    <w:rsid w:val="001E2D7A"/>
    <w:rsid w:val="001E65B4"/>
    <w:rsid w:val="001E6A5A"/>
    <w:rsid w:val="001E7D3D"/>
    <w:rsid w:val="001F10DA"/>
    <w:rsid w:val="001F1ECF"/>
    <w:rsid w:val="001F2276"/>
    <w:rsid w:val="001F7305"/>
    <w:rsid w:val="002007FB"/>
    <w:rsid w:val="002013A9"/>
    <w:rsid w:val="00203D21"/>
    <w:rsid w:val="0020462E"/>
    <w:rsid w:val="00207E42"/>
    <w:rsid w:val="0021067E"/>
    <w:rsid w:val="0021077C"/>
    <w:rsid w:val="00215C50"/>
    <w:rsid w:val="00216ADE"/>
    <w:rsid w:val="002262C5"/>
    <w:rsid w:val="002264DC"/>
    <w:rsid w:val="00231E9F"/>
    <w:rsid w:val="00232151"/>
    <w:rsid w:val="00233364"/>
    <w:rsid w:val="00233D1A"/>
    <w:rsid w:val="00235671"/>
    <w:rsid w:val="00237FC2"/>
    <w:rsid w:val="0024314C"/>
    <w:rsid w:val="0024519E"/>
    <w:rsid w:val="00246F57"/>
    <w:rsid w:val="0025591E"/>
    <w:rsid w:val="002570BA"/>
    <w:rsid w:val="002573E8"/>
    <w:rsid w:val="00261E98"/>
    <w:rsid w:val="0026347A"/>
    <w:rsid w:val="002635D6"/>
    <w:rsid w:val="00264931"/>
    <w:rsid w:val="002743BF"/>
    <w:rsid w:val="00284122"/>
    <w:rsid w:val="00284532"/>
    <w:rsid w:val="00286FB5"/>
    <w:rsid w:val="0029328C"/>
    <w:rsid w:val="00297A84"/>
    <w:rsid w:val="002A486C"/>
    <w:rsid w:val="002A6234"/>
    <w:rsid w:val="002B0C93"/>
    <w:rsid w:val="002B504C"/>
    <w:rsid w:val="002B5A7D"/>
    <w:rsid w:val="002B70C2"/>
    <w:rsid w:val="002C024F"/>
    <w:rsid w:val="002C2C1B"/>
    <w:rsid w:val="002C45AC"/>
    <w:rsid w:val="002C6F71"/>
    <w:rsid w:val="002C7E05"/>
    <w:rsid w:val="002D1B0F"/>
    <w:rsid w:val="002D275A"/>
    <w:rsid w:val="002D3240"/>
    <w:rsid w:val="002D582E"/>
    <w:rsid w:val="002D6B11"/>
    <w:rsid w:val="002E525F"/>
    <w:rsid w:val="002E6067"/>
    <w:rsid w:val="002E69F1"/>
    <w:rsid w:val="002F1B64"/>
    <w:rsid w:val="002F350F"/>
    <w:rsid w:val="002F6C17"/>
    <w:rsid w:val="002F7438"/>
    <w:rsid w:val="00300ADE"/>
    <w:rsid w:val="00301D6E"/>
    <w:rsid w:val="0030265D"/>
    <w:rsid w:val="00311EBA"/>
    <w:rsid w:val="00312BBC"/>
    <w:rsid w:val="00316BE1"/>
    <w:rsid w:val="0031785B"/>
    <w:rsid w:val="00322C90"/>
    <w:rsid w:val="00323D72"/>
    <w:rsid w:val="003245E6"/>
    <w:rsid w:val="00326CD4"/>
    <w:rsid w:val="00327643"/>
    <w:rsid w:val="003328E5"/>
    <w:rsid w:val="00333C22"/>
    <w:rsid w:val="00335B1F"/>
    <w:rsid w:val="003364F3"/>
    <w:rsid w:val="00337C05"/>
    <w:rsid w:val="00340C2B"/>
    <w:rsid w:val="00340D4F"/>
    <w:rsid w:val="00343952"/>
    <w:rsid w:val="00346FFA"/>
    <w:rsid w:val="00347B95"/>
    <w:rsid w:val="003567FA"/>
    <w:rsid w:val="00356AF3"/>
    <w:rsid w:val="0036076A"/>
    <w:rsid w:val="00360AB7"/>
    <w:rsid w:val="0036245D"/>
    <w:rsid w:val="00364CB8"/>
    <w:rsid w:val="00365800"/>
    <w:rsid w:val="00365E74"/>
    <w:rsid w:val="003718BF"/>
    <w:rsid w:val="00376070"/>
    <w:rsid w:val="00382769"/>
    <w:rsid w:val="003835C3"/>
    <w:rsid w:val="003840AF"/>
    <w:rsid w:val="00384D1F"/>
    <w:rsid w:val="00391582"/>
    <w:rsid w:val="00393701"/>
    <w:rsid w:val="0039453C"/>
    <w:rsid w:val="00396D05"/>
    <w:rsid w:val="003A0837"/>
    <w:rsid w:val="003B0612"/>
    <w:rsid w:val="003B23C6"/>
    <w:rsid w:val="003B321B"/>
    <w:rsid w:val="003B506C"/>
    <w:rsid w:val="003B6AA9"/>
    <w:rsid w:val="003C047B"/>
    <w:rsid w:val="003C3B6A"/>
    <w:rsid w:val="003C5B07"/>
    <w:rsid w:val="003C5BE3"/>
    <w:rsid w:val="003D292D"/>
    <w:rsid w:val="003D2C61"/>
    <w:rsid w:val="003D50AB"/>
    <w:rsid w:val="003D5BD6"/>
    <w:rsid w:val="003E2178"/>
    <w:rsid w:val="003E3D0A"/>
    <w:rsid w:val="003E680B"/>
    <w:rsid w:val="003F088F"/>
    <w:rsid w:val="003F49C8"/>
    <w:rsid w:val="003F4AB7"/>
    <w:rsid w:val="003F50DE"/>
    <w:rsid w:val="003F7A9C"/>
    <w:rsid w:val="003F7F0E"/>
    <w:rsid w:val="00400287"/>
    <w:rsid w:val="0040210D"/>
    <w:rsid w:val="00402D00"/>
    <w:rsid w:val="00403AB1"/>
    <w:rsid w:val="00404B43"/>
    <w:rsid w:val="00405F29"/>
    <w:rsid w:val="00407283"/>
    <w:rsid w:val="00407BAB"/>
    <w:rsid w:val="00412E4C"/>
    <w:rsid w:val="00417B30"/>
    <w:rsid w:val="00417C8B"/>
    <w:rsid w:val="00420F76"/>
    <w:rsid w:val="00427FE9"/>
    <w:rsid w:val="00435096"/>
    <w:rsid w:val="004420B2"/>
    <w:rsid w:val="004437FD"/>
    <w:rsid w:val="004451E7"/>
    <w:rsid w:val="00452FB1"/>
    <w:rsid w:val="00453078"/>
    <w:rsid w:val="00455756"/>
    <w:rsid w:val="0045603D"/>
    <w:rsid w:val="00467159"/>
    <w:rsid w:val="004676B0"/>
    <w:rsid w:val="00471639"/>
    <w:rsid w:val="0047207F"/>
    <w:rsid w:val="00474372"/>
    <w:rsid w:val="00482D68"/>
    <w:rsid w:val="00484DBA"/>
    <w:rsid w:val="004862B1"/>
    <w:rsid w:val="0049431F"/>
    <w:rsid w:val="004A23A8"/>
    <w:rsid w:val="004A2C10"/>
    <w:rsid w:val="004C0E27"/>
    <w:rsid w:val="004C1833"/>
    <w:rsid w:val="004C28AF"/>
    <w:rsid w:val="004C5216"/>
    <w:rsid w:val="004D11B1"/>
    <w:rsid w:val="004E1708"/>
    <w:rsid w:val="004E191C"/>
    <w:rsid w:val="004E1FFB"/>
    <w:rsid w:val="004E2975"/>
    <w:rsid w:val="004E7C71"/>
    <w:rsid w:val="004F00EB"/>
    <w:rsid w:val="004F0CB9"/>
    <w:rsid w:val="004F1B8B"/>
    <w:rsid w:val="004F3182"/>
    <w:rsid w:val="004F3FF7"/>
    <w:rsid w:val="004F5A3B"/>
    <w:rsid w:val="005044EC"/>
    <w:rsid w:val="00505173"/>
    <w:rsid w:val="0050631A"/>
    <w:rsid w:val="005111D7"/>
    <w:rsid w:val="00512175"/>
    <w:rsid w:val="005140B7"/>
    <w:rsid w:val="00514858"/>
    <w:rsid w:val="005279F6"/>
    <w:rsid w:val="005306A2"/>
    <w:rsid w:val="00530C0A"/>
    <w:rsid w:val="0053335E"/>
    <w:rsid w:val="00534FAD"/>
    <w:rsid w:val="00536F5D"/>
    <w:rsid w:val="00537878"/>
    <w:rsid w:val="00537BF3"/>
    <w:rsid w:val="00537CD4"/>
    <w:rsid w:val="005405F8"/>
    <w:rsid w:val="00542DBC"/>
    <w:rsid w:val="00544E8F"/>
    <w:rsid w:val="0054549D"/>
    <w:rsid w:val="00550C98"/>
    <w:rsid w:val="00552BB6"/>
    <w:rsid w:val="005535FF"/>
    <w:rsid w:val="0055389A"/>
    <w:rsid w:val="00557160"/>
    <w:rsid w:val="00557CC2"/>
    <w:rsid w:val="00562A17"/>
    <w:rsid w:val="00563996"/>
    <w:rsid w:val="005674A6"/>
    <w:rsid w:val="00572D4E"/>
    <w:rsid w:val="00573B1B"/>
    <w:rsid w:val="00576769"/>
    <w:rsid w:val="0058075A"/>
    <w:rsid w:val="00581FB3"/>
    <w:rsid w:val="00583476"/>
    <w:rsid w:val="00583F07"/>
    <w:rsid w:val="005841BB"/>
    <w:rsid w:val="0058539B"/>
    <w:rsid w:val="00587F7F"/>
    <w:rsid w:val="00590820"/>
    <w:rsid w:val="00594DDD"/>
    <w:rsid w:val="0059563A"/>
    <w:rsid w:val="005A44AA"/>
    <w:rsid w:val="005A6618"/>
    <w:rsid w:val="005B5DAF"/>
    <w:rsid w:val="005C156E"/>
    <w:rsid w:val="005C211B"/>
    <w:rsid w:val="005C2520"/>
    <w:rsid w:val="005C78C4"/>
    <w:rsid w:val="005D284C"/>
    <w:rsid w:val="005D2A82"/>
    <w:rsid w:val="005D4520"/>
    <w:rsid w:val="005E160B"/>
    <w:rsid w:val="005E2E87"/>
    <w:rsid w:val="005E3598"/>
    <w:rsid w:val="005E3CFD"/>
    <w:rsid w:val="005E3D7E"/>
    <w:rsid w:val="005E4280"/>
    <w:rsid w:val="005E4556"/>
    <w:rsid w:val="005E51A0"/>
    <w:rsid w:val="005F07E1"/>
    <w:rsid w:val="005F1603"/>
    <w:rsid w:val="005F38C2"/>
    <w:rsid w:val="00600641"/>
    <w:rsid w:val="00600D47"/>
    <w:rsid w:val="00605306"/>
    <w:rsid w:val="006112EF"/>
    <w:rsid w:val="00614C0E"/>
    <w:rsid w:val="00616C35"/>
    <w:rsid w:val="00620AC4"/>
    <w:rsid w:val="006221D5"/>
    <w:rsid w:val="00624F79"/>
    <w:rsid w:val="00625085"/>
    <w:rsid w:val="00630842"/>
    <w:rsid w:val="00630C31"/>
    <w:rsid w:val="006350F6"/>
    <w:rsid w:val="006358F9"/>
    <w:rsid w:val="00636B5B"/>
    <w:rsid w:val="00642530"/>
    <w:rsid w:val="00645514"/>
    <w:rsid w:val="00646571"/>
    <w:rsid w:val="00647A80"/>
    <w:rsid w:val="00652B9C"/>
    <w:rsid w:val="00653EF5"/>
    <w:rsid w:val="00657C7B"/>
    <w:rsid w:val="00660B5D"/>
    <w:rsid w:val="00662920"/>
    <w:rsid w:val="00662A77"/>
    <w:rsid w:val="00662E35"/>
    <w:rsid w:val="00665C42"/>
    <w:rsid w:val="00672DFD"/>
    <w:rsid w:val="00677E2F"/>
    <w:rsid w:val="00683313"/>
    <w:rsid w:val="00683846"/>
    <w:rsid w:val="00684833"/>
    <w:rsid w:val="0068493A"/>
    <w:rsid w:val="006869DF"/>
    <w:rsid w:val="00691FD3"/>
    <w:rsid w:val="00695D76"/>
    <w:rsid w:val="006960BB"/>
    <w:rsid w:val="006A2F0A"/>
    <w:rsid w:val="006B0559"/>
    <w:rsid w:val="006B218C"/>
    <w:rsid w:val="006B27CC"/>
    <w:rsid w:val="006B3533"/>
    <w:rsid w:val="006B4339"/>
    <w:rsid w:val="006B4AD7"/>
    <w:rsid w:val="006B6758"/>
    <w:rsid w:val="006C1AE8"/>
    <w:rsid w:val="006C4E35"/>
    <w:rsid w:val="006C6ABA"/>
    <w:rsid w:val="006C773C"/>
    <w:rsid w:val="006D2300"/>
    <w:rsid w:val="006D348E"/>
    <w:rsid w:val="006D4BB4"/>
    <w:rsid w:val="006E2612"/>
    <w:rsid w:val="006E6B21"/>
    <w:rsid w:val="006F4152"/>
    <w:rsid w:val="006F7223"/>
    <w:rsid w:val="006F7432"/>
    <w:rsid w:val="00703F5B"/>
    <w:rsid w:val="00710A1F"/>
    <w:rsid w:val="00714749"/>
    <w:rsid w:val="00717FBE"/>
    <w:rsid w:val="00731D0E"/>
    <w:rsid w:val="00745427"/>
    <w:rsid w:val="00747AA1"/>
    <w:rsid w:val="00750A79"/>
    <w:rsid w:val="00752231"/>
    <w:rsid w:val="00752603"/>
    <w:rsid w:val="00752F34"/>
    <w:rsid w:val="00753302"/>
    <w:rsid w:val="00755223"/>
    <w:rsid w:val="0076118A"/>
    <w:rsid w:val="00761918"/>
    <w:rsid w:val="00761BDC"/>
    <w:rsid w:val="007743A5"/>
    <w:rsid w:val="0078070E"/>
    <w:rsid w:val="00781298"/>
    <w:rsid w:val="00784C41"/>
    <w:rsid w:val="00786911"/>
    <w:rsid w:val="007A366A"/>
    <w:rsid w:val="007A738A"/>
    <w:rsid w:val="007B03A4"/>
    <w:rsid w:val="007B61D8"/>
    <w:rsid w:val="007B6958"/>
    <w:rsid w:val="007C2758"/>
    <w:rsid w:val="007C66E2"/>
    <w:rsid w:val="007C6F5F"/>
    <w:rsid w:val="007C733E"/>
    <w:rsid w:val="007D06CD"/>
    <w:rsid w:val="007D14FD"/>
    <w:rsid w:val="007D2BA4"/>
    <w:rsid w:val="007D2C79"/>
    <w:rsid w:val="007D556B"/>
    <w:rsid w:val="007E2218"/>
    <w:rsid w:val="007E5EA2"/>
    <w:rsid w:val="007E737D"/>
    <w:rsid w:val="007F23D0"/>
    <w:rsid w:val="007F2746"/>
    <w:rsid w:val="007F3151"/>
    <w:rsid w:val="007F456B"/>
    <w:rsid w:val="0080057E"/>
    <w:rsid w:val="008044B9"/>
    <w:rsid w:val="008054F5"/>
    <w:rsid w:val="008059DA"/>
    <w:rsid w:val="00807F64"/>
    <w:rsid w:val="0081049E"/>
    <w:rsid w:val="008161B8"/>
    <w:rsid w:val="00820AB4"/>
    <w:rsid w:val="00822FE6"/>
    <w:rsid w:val="008234A8"/>
    <w:rsid w:val="00824A1C"/>
    <w:rsid w:val="00827C24"/>
    <w:rsid w:val="00834158"/>
    <w:rsid w:val="00841F01"/>
    <w:rsid w:val="00842166"/>
    <w:rsid w:val="00846C00"/>
    <w:rsid w:val="00847F0B"/>
    <w:rsid w:val="00853054"/>
    <w:rsid w:val="00853223"/>
    <w:rsid w:val="00857770"/>
    <w:rsid w:val="0086027C"/>
    <w:rsid w:val="00860F6C"/>
    <w:rsid w:val="0086153C"/>
    <w:rsid w:val="0086401D"/>
    <w:rsid w:val="00864D19"/>
    <w:rsid w:val="00871534"/>
    <w:rsid w:val="0087180C"/>
    <w:rsid w:val="0087399E"/>
    <w:rsid w:val="00873A71"/>
    <w:rsid w:val="00873E13"/>
    <w:rsid w:val="008740D8"/>
    <w:rsid w:val="00875A5F"/>
    <w:rsid w:val="00881209"/>
    <w:rsid w:val="008825FC"/>
    <w:rsid w:val="00883D89"/>
    <w:rsid w:val="00893681"/>
    <w:rsid w:val="00893AEA"/>
    <w:rsid w:val="008940AD"/>
    <w:rsid w:val="0089590E"/>
    <w:rsid w:val="008A6D49"/>
    <w:rsid w:val="008B293E"/>
    <w:rsid w:val="008B378E"/>
    <w:rsid w:val="008B4E5B"/>
    <w:rsid w:val="008B57A9"/>
    <w:rsid w:val="008C4DEF"/>
    <w:rsid w:val="008C4F35"/>
    <w:rsid w:val="008C5A6F"/>
    <w:rsid w:val="008C6AAE"/>
    <w:rsid w:val="008C6E71"/>
    <w:rsid w:val="008D13D8"/>
    <w:rsid w:val="008D169A"/>
    <w:rsid w:val="008D3E72"/>
    <w:rsid w:val="008D4A15"/>
    <w:rsid w:val="008D75C4"/>
    <w:rsid w:val="008E10EF"/>
    <w:rsid w:val="008E371B"/>
    <w:rsid w:val="008E4A9A"/>
    <w:rsid w:val="008F09CD"/>
    <w:rsid w:val="008F2EA8"/>
    <w:rsid w:val="008F5A34"/>
    <w:rsid w:val="008F7B0D"/>
    <w:rsid w:val="009003F3"/>
    <w:rsid w:val="009005C2"/>
    <w:rsid w:val="0090218D"/>
    <w:rsid w:val="00903CA6"/>
    <w:rsid w:val="00903D07"/>
    <w:rsid w:val="00907635"/>
    <w:rsid w:val="00915824"/>
    <w:rsid w:val="00920252"/>
    <w:rsid w:val="00920313"/>
    <w:rsid w:val="0092046B"/>
    <w:rsid w:val="009249FF"/>
    <w:rsid w:val="00925519"/>
    <w:rsid w:val="0092703E"/>
    <w:rsid w:val="009302B9"/>
    <w:rsid w:val="009304B9"/>
    <w:rsid w:val="00930D88"/>
    <w:rsid w:val="009315A2"/>
    <w:rsid w:val="00931963"/>
    <w:rsid w:val="009335D9"/>
    <w:rsid w:val="009366F7"/>
    <w:rsid w:val="009379E8"/>
    <w:rsid w:val="009404C5"/>
    <w:rsid w:val="009425B0"/>
    <w:rsid w:val="00943AEB"/>
    <w:rsid w:val="009520D2"/>
    <w:rsid w:val="00952164"/>
    <w:rsid w:val="00954E99"/>
    <w:rsid w:val="00955AF8"/>
    <w:rsid w:val="00961DF5"/>
    <w:rsid w:val="00966081"/>
    <w:rsid w:val="0097109C"/>
    <w:rsid w:val="009808CC"/>
    <w:rsid w:val="00982E1B"/>
    <w:rsid w:val="00984987"/>
    <w:rsid w:val="0098567F"/>
    <w:rsid w:val="00995220"/>
    <w:rsid w:val="00995898"/>
    <w:rsid w:val="00995A3B"/>
    <w:rsid w:val="00995C08"/>
    <w:rsid w:val="00996A59"/>
    <w:rsid w:val="00996ABF"/>
    <w:rsid w:val="00996E4B"/>
    <w:rsid w:val="009A30E3"/>
    <w:rsid w:val="009A3163"/>
    <w:rsid w:val="009A3D6B"/>
    <w:rsid w:val="009B2B76"/>
    <w:rsid w:val="009B5265"/>
    <w:rsid w:val="009C13C8"/>
    <w:rsid w:val="009C2D4F"/>
    <w:rsid w:val="009C6648"/>
    <w:rsid w:val="009D19CB"/>
    <w:rsid w:val="009D1D81"/>
    <w:rsid w:val="009D3CEC"/>
    <w:rsid w:val="009D6898"/>
    <w:rsid w:val="009D7C61"/>
    <w:rsid w:val="009E5056"/>
    <w:rsid w:val="009E6B43"/>
    <w:rsid w:val="009F0CCA"/>
    <w:rsid w:val="009F7F53"/>
    <w:rsid w:val="00A0002B"/>
    <w:rsid w:val="00A0030D"/>
    <w:rsid w:val="00A00A12"/>
    <w:rsid w:val="00A00CF1"/>
    <w:rsid w:val="00A018E1"/>
    <w:rsid w:val="00A05475"/>
    <w:rsid w:val="00A06A3A"/>
    <w:rsid w:val="00A1085D"/>
    <w:rsid w:val="00A171B3"/>
    <w:rsid w:val="00A17E70"/>
    <w:rsid w:val="00A20460"/>
    <w:rsid w:val="00A245F6"/>
    <w:rsid w:val="00A254DC"/>
    <w:rsid w:val="00A25A41"/>
    <w:rsid w:val="00A308FD"/>
    <w:rsid w:val="00A334A1"/>
    <w:rsid w:val="00A3551D"/>
    <w:rsid w:val="00A35934"/>
    <w:rsid w:val="00A41446"/>
    <w:rsid w:val="00A42BC4"/>
    <w:rsid w:val="00A42DAF"/>
    <w:rsid w:val="00A435EE"/>
    <w:rsid w:val="00A454C5"/>
    <w:rsid w:val="00A4590C"/>
    <w:rsid w:val="00A4658B"/>
    <w:rsid w:val="00A542B3"/>
    <w:rsid w:val="00A5595B"/>
    <w:rsid w:val="00A62D2A"/>
    <w:rsid w:val="00A64F08"/>
    <w:rsid w:val="00A72362"/>
    <w:rsid w:val="00A73C4D"/>
    <w:rsid w:val="00A8650E"/>
    <w:rsid w:val="00A91AF5"/>
    <w:rsid w:val="00A92161"/>
    <w:rsid w:val="00A93224"/>
    <w:rsid w:val="00A937D3"/>
    <w:rsid w:val="00A954F6"/>
    <w:rsid w:val="00AA10E8"/>
    <w:rsid w:val="00AA7A28"/>
    <w:rsid w:val="00AB403C"/>
    <w:rsid w:val="00AB4EF2"/>
    <w:rsid w:val="00AB5B5F"/>
    <w:rsid w:val="00AC2B31"/>
    <w:rsid w:val="00AC399C"/>
    <w:rsid w:val="00AD0A6E"/>
    <w:rsid w:val="00AD2D71"/>
    <w:rsid w:val="00AD3304"/>
    <w:rsid w:val="00AD3DD3"/>
    <w:rsid w:val="00AD52B9"/>
    <w:rsid w:val="00AD6F23"/>
    <w:rsid w:val="00AD77C3"/>
    <w:rsid w:val="00AE6503"/>
    <w:rsid w:val="00AE7A11"/>
    <w:rsid w:val="00AF12C5"/>
    <w:rsid w:val="00AF47D5"/>
    <w:rsid w:val="00AF7308"/>
    <w:rsid w:val="00B00471"/>
    <w:rsid w:val="00B04B59"/>
    <w:rsid w:val="00B06158"/>
    <w:rsid w:val="00B06E61"/>
    <w:rsid w:val="00B10E05"/>
    <w:rsid w:val="00B11C80"/>
    <w:rsid w:val="00B23216"/>
    <w:rsid w:val="00B25BE8"/>
    <w:rsid w:val="00B26182"/>
    <w:rsid w:val="00B27585"/>
    <w:rsid w:val="00B27F89"/>
    <w:rsid w:val="00B3024E"/>
    <w:rsid w:val="00B306BD"/>
    <w:rsid w:val="00B32A42"/>
    <w:rsid w:val="00B3314B"/>
    <w:rsid w:val="00B33980"/>
    <w:rsid w:val="00B35AAE"/>
    <w:rsid w:val="00B37F9C"/>
    <w:rsid w:val="00B40BBE"/>
    <w:rsid w:val="00B41511"/>
    <w:rsid w:val="00B4279D"/>
    <w:rsid w:val="00B44923"/>
    <w:rsid w:val="00B44B3E"/>
    <w:rsid w:val="00B45007"/>
    <w:rsid w:val="00B464C5"/>
    <w:rsid w:val="00B47BEE"/>
    <w:rsid w:val="00B51016"/>
    <w:rsid w:val="00B52231"/>
    <w:rsid w:val="00B5448E"/>
    <w:rsid w:val="00B616F9"/>
    <w:rsid w:val="00B618A8"/>
    <w:rsid w:val="00B625AD"/>
    <w:rsid w:val="00B66639"/>
    <w:rsid w:val="00B70360"/>
    <w:rsid w:val="00B71FA0"/>
    <w:rsid w:val="00B72926"/>
    <w:rsid w:val="00B73BC0"/>
    <w:rsid w:val="00B748EF"/>
    <w:rsid w:val="00B779DE"/>
    <w:rsid w:val="00B80175"/>
    <w:rsid w:val="00B822F7"/>
    <w:rsid w:val="00B82845"/>
    <w:rsid w:val="00B92901"/>
    <w:rsid w:val="00B94223"/>
    <w:rsid w:val="00B94C47"/>
    <w:rsid w:val="00B9676A"/>
    <w:rsid w:val="00B972AC"/>
    <w:rsid w:val="00BA0394"/>
    <w:rsid w:val="00BA0629"/>
    <w:rsid w:val="00BA0672"/>
    <w:rsid w:val="00BA27A2"/>
    <w:rsid w:val="00BA3063"/>
    <w:rsid w:val="00BA3E3C"/>
    <w:rsid w:val="00BA3EFE"/>
    <w:rsid w:val="00BA46AF"/>
    <w:rsid w:val="00BA4A51"/>
    <w:rsid w:val="00BA5397"/>
    <w:rsid w:val="00BB1201"/>
    <w:rsid w:val="00BB493F"/>
    <w:rsid w:val="00BB7B31"/>
    <w:rsid w:val="00BC3A30"/>
    <w:rsid w:val="00BC3A33"/>
    <w:rsid w:val="00BC4936"/>
    <w:rsid w:val="00BC75FB"/>
    <w:rsid w:val="00BD21D1"/>
    <w:rsid w:val="00BD4FE5"/>
    <w:rsid w:val="00BD79B8"/>
    <w:rsid w:val="00BE00F8"/>
    <w:rsid w:val="00BE106F"/>
    <w:rsid w:val="00BE4663"/>
    <w:rsid w:val="00BE53E2"/>
    <w:rsid w:val="00BF24E2"/>
    <w:rsid w:val="00BF25C9"/>
    <w:rsid w:val="00BF2A2F"/>
    <w:rsid w:val="00BF2B41"/>
    <w:rsid w:val="00BF4DD7"/>
    <w:rsid w:val="00BF529C"/>
    <w:rsid w:val="00BF7A9E"/>
    <w:rsid w:val="00C04B32"/>
    <w:rsid w:val="00C14F55"/>
    <w:rsid w:val="00C20B45"/>
    <w:rsid w:val="00C21AFC"/>
    <w:rsid w:val="00C2227A"/>
    <w:rsid w:val="00C22BB6"/>
    <w:rsid w:val="00C312C6"/>
    <w:rsid w:val="00C345A4"/>
    <w:rsid w:val="00C35822"/>
    <w:rsid w:val="00C403B0"/>
    <w:rsid w:val="00C4611D"/>
    <w:rsid w:val="00C46859"/>
    <w:rsid w:val="00C477BE"/>
    <w:rsid w:val="00C52CB7"/>
    <w:rsid w:val="00C550E0"/>
    <w:rsid w:val="00C55669"/>
    <w:rsid w:val="00C55D41"/>
    <w:rsid w:val="00C572FE"/>
    <w:rsid w:val="00C5737D"/>
    <w:rsid w:val="00C6028F"/>
    <w:rsid w:val="00C60462"/>
    <w:rsid w:val="00C61B7C"/>
    <w:rsid w:val="00C6223B"/>
    <w:rsid w:val="00C65EC8"/>
    <w:rsid w:val="00C6769F"/>
    <w:rsid w:val="00C67802"/>
    <w:rsid w:val="00C73B52"/>
    <w:rsid w:val="00C7493A"/>
    <w:rsid w:val="00C74D87"/>
    <w:rsid w:val="00C90CFD"/>
    <w:rsid w:val="00CA1970"/>
    <w:rsid w:val="00CA2DD7"/>
    <w:rsid w:val="00CA4D0D"/>
    <w:rsid w:val="00CB1FA6"/>
    <w:rsid w:val="00CC1097"/>
    <w:rsid w:val="00CC16C9"/>
    <w:rsid w:val="00CC270E"/>
    <w:rsid w:val="00CC377D"/>
    <w:rsid w:val="00CC5B37"/>
    <w:rsid w:val="00CC5F33"/>
    <w:rsid w:val="00CD37CF"/>
    <w:rsid w:val="00CD541C"/>
    <w:rsid w:val="00CE1FAC"/>
    <w:rsid w:val="00CE49FC"/>
    <w:rsid w:val="00CF2D33"/>
    <w:rsid w:val="00CF3FE6"/>
    <w:rsid w:val="00CF4CA8"/>
    <w:rsid w:val="00CF4D00"/>
    <w:rsid w:val="00D023BE"/>
    <w:rsid w:val="00D0464B"/>
    <w:rsid w:val="00D14BA8"/>
    <w:rsid w:val="00D227F8"/>
    <w:rsid w:val="00D3145E"/>
    <w:rsid w:val="00D35A17"/>
    <w:rsid w:val="00D365CF"/>
    <w:rsid w:val="00D36A7A"/>
    <w:rsid w:val="00D41D98"/>
    <w:rsid w:val="00D43296"/>
    <w:rsid w:val="00D438EF"/>
    <w:rsid w:val="00D44F8F"/>
    <w:rsid w:val="00D4606A"/>
    <w:rsid w:val="00D50398"/>
    <w:rsid w:val="00D51891"/>
    <w:rsid w:val="00D519D6"/>
    <w:rsid w:val="00D56AF1"/>
    <w:rsid w:val="00D571CA"/>
    <w:rsid w:val="00D62CA8"/>
    <w:rsid w:val="00D635F5"/>
    <w:rsid w:val="00D670D9"/>
    <w:rsid w:val="00D67143"/>
    <w:rsid w:val="00D71DE6"/>
    <w:rsid w:val="00D73363"/>
    <w:rsid w:val="00D74272"/>
    <w:rsid w:val="00D74360"/>
    <w:rsid w:val="00D74831"/>
    <w:rsid w:val="00D7507B"/>
    <w:rsid w:val="00D85A13"/>
    <w:rsid w:val="00D87EFF"/>
    <w:rsid w:val="00D903FC"/>
    <w:rsid w:val="00D92C5A"/>
    <w:rsid w:val="00D9372C"/>
    <w:rsid w:val="00DA0605"/>
    <w:rsid w:val="00DA0B31"/>
    <w:rsid w:val="00DA3B88"/>
    <w:rsid w:val="00DA76AB"/>
    <w:rsid w:val="00DB1724"/>
    <w:rsid w:val="00DB1985"/>
    <w:rsid w:val="00DB2034"/>
    <w:rsid w:val="00DC18C7"/>
    <w:rsid w:val="00DC3989"/>
    <w:rsid w:val="00DC608C"/>
    <w:rsid w:val="00DC610A"/>
    <w:rsid w:val="00DC6BF3"/>
    <w:rsid w:val="00DD1A4F"/>
    <w:rsid w:val="00DD1FA9"/>
    <w:rsid w:val="00DD2F00"/>
    <w:rsid w:val="00DD325D"/>
    <w:rsid w:val="00DE1098"/>
    <w:rsid w:val="00DE3232"/>
    <w:rsid w:val="00DE555C"/>
    <w:rsid w:val="00DE6F4C"/>
    <w:rsid w:val="00DF0865"/>
    <w:rsid w:val="00DF2C4B"/>
    <w:rsid w:val="00DF6E8F"/>
    <w:rsid w:val="00DF724F"/>
    <w:rsid w:val="00E0102F"/>
    <w:rsid w:val="00E049A3"/>
    <w:rsid w:val="00E0587B"/>
    <w:rsid w:val="00E05C85"/>
    <w:rsid w:val="00E06628"/>
    <w:rsid w:val="00E10576"/>
    <w:rsid w:val="00E1165F"/>
    <w:rsid w:val="00E153EB"/>
    <w:rsid w:val="00E16595"/>
    <w:rsid w:val="00E20B84"/>
    <w:rsid w:val="00E30AA1"/>
    <w:rsid w:val="00E30B82"/>
    <w:rsid w:val="00E31F12"/>
    <w:rsid w:val="00E32411"/>
    <w:rsid w:val="00E34302"/>
    <w:rsid w:val="00E352E7"/>
    <w:rsid w:val="00E3590B"/>
    <w:rsid w:val="00E36154"/>
    <w:rsid w:val="00E36547"/>
    <w:rsid w:val="00E367EB"/>
    <w:rsid w:val="00E36C7A"/>
    <w:rsid w:val="00E36E9B"/>
    <w:rsid w:val="00E3742F"/>
    <w:rsid w:val="00E419CB"/>
    <w:rsid w:val="00E42003"/>
    <w:rsid w:val="00E42460"/>
    <w:rsid w:val="00E43D05"/>
    <w:rsid w:val="00E44252"/>
    <w:rsid w:val="00E50CD4"/>
    <w:rsid w:val="00E5198D"/>
    <w:rsid w:val="00E51A74"/>
    <w:rsid w:val="00E520E3"/>
    <w:rsid w:val="00E57700"/>
    <w:rsid w:val="00E577E1"/>
    <w:rsid w:val="00E6163B"/>
    <w:rsid w:val="00E617CB"/>
    <w:rsid w:val="00E700A0"/>
    <w:rsid w:val="00E75AB0"/>
    <w:rsid w:val="00E76BF3"/>
    <w:rsid w:val="00E81A9F"/>
    <w:rsid w:val="00E84BCD"/>
    <w:rsid w:val="00E85D53"/>
    <w:rsid w:val="00E90BF9"/>
    <w:rsid w:val="00E9326B"/>
    <w:rsid w:val="00E951B7"/>
    <w:rsid w:val="00E97160"/>
    <w:rsid w:val="00E97CDE"/>
    <w:rsid w:val="00EA2A1A"/>
    <w:rsid w:val="00EA483B"/>
    <w:rsid w:val="00EA48BC"/>
    <w:rsid w:val="00EA5C63"/>
    <w:rsid w:val="00EA6DED"/>
    <w:rsid w:val="00EB07F2"/>
    <w:rsid w:val="00EB2F40"/>
    <w:rsid w:val="00EB439E"/>
    <w:rsid w:val="00EC17FA"/>
    <w:rsid w:val="00EC1ED6"/>
    <w:rsid w:val="00ED3914"/>
    <w:rsid w:val="00EE044C"/>
    <w:rsid w:val="00EE07CE"/>
    <w:rsid w:val="00EE0B84"/>
    <w:rsid w:val="00EE5387"/>
    <w:rsid w:val="00EE5504"/>
    <w:rsid w:val="00EE55C1"/>
    <w:rsid w:val="00EF1629"/>
    <w:rsid w:val="00EF1818"/>
    <w:rsid w:val="00EF1F79"/>
    <w:rsid w:val="00EF398F"/>
    <w:rsid w:val="00EF3A77"/>
    <w:rsid w:val="00EF457B"/>
    <w:rsid w:val="00EF52B8"/>
    <w:rsid w:val="00EF634A"/>
    <w:rsid w:val="00F00399"/>
    <w:rsid w:val="00F10230"/>
    <w:rsid w:val="00F11DA3"/>
    <w:rsid w:val="00F123E8"/>
    <w:rsid w:val="00F1505E"/>
    <w:rsid w:val="00F15BE2"/>
    <w:rsid w:val="00F16312"/>
    <w:rsid w:val="00F1691B"/>
    <w:rsid w:val="00F207CD"/>
    <w:rsid w:val="00F20F5D"/>
    <w:rsid w:val="00F23827"/>
    <w:rsid w:val="00F25422"/>
    <w:rsid w:val="00F27C2D"/>
    <w:rsid w:val="00F27CE2"/>
    <w:rsid w:val="00F328CE"/>
    <w:rsid w:val="00F3642A"/>
    <w:rsid w:val="00F37A00"/>
    <w:rsid w:val="00F40E60"/>
    <w:rsid w:val="00F4383F"/>
    <w:rsid w:val="00F43B5C"/>
    <w:rsid w:val="00F449A9"/>
    <w:rsid w:val="00F46E0D"/>
    <w:rsid w:val="00F502AE"/>
    <w:rsid w:val="00F505FB"/>
    <w:rsid w:val="00F52288"/>
    <w:rsid w:val="00F561DB"/>
    <w:rsid w:val="00F60A17"/>
    <w:rsid w:val="00F713F8"/>
    <w:rsid w:val="00F73750"/>
    <w:rsid w:val="00F7789D"/>
    <w:rsid w:val="00F855F7"/>
    <w:rsid w:val="00F87960"/>
    <w:rsid w:val="00F87F21"/>
    <w:rsid w:val="00F96551"/>
    <w:rsid w:val="00F96ED0"/>
    <w:rsid w:val="00FA0E8E"/>
    <w:rsid w:val="00FA3D4B"/>
    <w:rsid w:val="00FA3FE7"/>
    <w:rsid w:val="00FA6EAC"/>
    <w:rsid w:val="00FA7100"/>
    <w:rsid w:val="00FB613E"/>
    <w:rsid w:val="00FB667F"/>
    <w:rsid w:val="00FB6F81"/>
    <w:rsid w:val="00FC016C"/>
    <w:rsid w:val="00FC5991"/>
    <w:rsid w:val="00FC68D1"/>
    <w:rsid w:val="00FD2063"/>
    <w:rsid w:val="00FD26F8"/>
    <w:rsid w:val="00FD5FB5"/>
    <w:rsid w:val="00FD67BF"/>
    <w:rsid w:val="00FE06C1"/>
    <w:rsid w:val="00FE283E"/>
    <w:rsid w:val="00FE54D1"/>
    <w:rsid w:val="00FE6918"/>
    <w:rsid w:val="00FF4A77"/>
    <w:rsid w:val="00FF7B2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E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iPriority="9" w:unhideWhenUsed="0" w:qFormat="1"/>
    <w:lsdException w:name="heading 3"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11"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06AB"/>
    <w:rPr>
      <w:lang w:val="en-US" w:eastAsia="en-US"/>
    </w:rPr>
  </w:style>
  <w:style w:type="paragraph" w:styleId="Heading1">
    <w:name w:val="heading 1"/>
    <w:basedOn w:val="Normal"/>
    <w:next w:val="Normal"/>
    <w:link w:val="Heading1Char"/>
    <w:qFormat/>
    <w:rsid w:val="002573E8"/>
    <w:pPr>
      <w:suppressAutoHyphens/>
      <w:outlineLvl w:val="0"/>
    </w:pPr>
  </w:style>
  <w:style w:type="paragraph" w:styleId="Heading2">
    <w:name w:val="heading 2"/>
    <w:basedOn w:val="Normal"/>
    <w:next w:val="Normal"/>
    <w:link w:val="Heading2Char"/>
    <w:uiPriority w:val="9"/>
    <w:qFormat/>
    <w:rsid w:val="00930D88"/>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21077C"/>
    <w:pPr>
      <w:keepNext/>
      <w:spacing w:before="240" w:after="60"/>
      <w:outlineLvl w:val="3"/>
    </w:pPr>
    <w:rPr>
      <w:b/>
      <w:bCs/>
      <w:sz w:val="28"/>
      <w:szCs w:val="28"/>
    </w:rPr>
  </w:style>
  <w:style w:type="paragraph" w:styleId="Heading5">
    <w:name w:val="heading 5"/>
    <w:basedOn w:val="Normal"/>
    <w:next w:val="Normal"/>
    <w:qFormat/>
    <w:rsid w:val="00AC399C"/>
    <w:pPr>
      <w:spacing w:before="240" w:after="60"/>
      <w:outlineLvl w:val="4"/>
    </w:pPr>
    <w:rPr>
      <w:b/>
      <w:bCs/>
      <w:i/>
      <w:iCs/>
      <w:sz w:val="26"/>
      <w:szCs w:val="26"/>
    </w:rPr>
  </w:style>
  <w:style w:type="paragraph" w:styleId="Heading7">
    <w:name w:val="heading 7"/>
    <w:basedOn w:val="Normal"/>
    <w:next w:val="Normal"/>
    <w:qFormat/>
    <w:rsid w:val="00930D8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Page Header,*Header,Cover Page,Recovery Plan - Header,hdr,Header A,headerU,Program Title, Char Char Char,Char Char Char"/>
    <w:basedOn w:val="Normal"/>
    <w:link w:val="HeaderChar1"/>
    <w:rsid w:val="00041ED7"/>
    <w:pPr>
      <w:tabs>
        <w:tab w:val="center" w:pos="4320"/>
        <w:tab w:val="right" w:pos="8640"/>
      </w:tabs>
    </w:pPr>
  </w:style>
  <w:style w:type="paragraph" w:styleId="Footer">
    <w:name w:val="footer"/>
    <w:basedOn w:val="Normal"/>
    <w:rsid w:val="00041ED7"/>
    <w:pPr>
      <w:tabs>
        <w:tab w:val="center" w:pos="4320"/>
        <w:tab w:val="right" w:pos="8640"/>
      </w:tabs>
    </w:pPr>
  </w:style>
  <w:style w:type="paragraph" w:customStyle="1" w:styleId="StyleCharCharChar1CharCharCharCharChar">
    <w:name w:val="Style Char Char Char1 Char Char Char Char Char"/>
    <w:aliases w:val="Default Paragraph Font1 Char Char Char Char Char Char Char Char Char Char"/>
    <w:basedOn w:val="Normal"/>
    <w:rsid w:val="00041ED7"/>
    <w:pPr>
      <w:spacing w:after="160" w:line="240" w:lineRule="exact"/>
      <w:jc w:val="both"/>
    </w:pPr>
    <w:rPr>
      <w:rFonts w:ascii="Verdana" w:hAnsi="Verdana" w:cs="Verdana"/>
    </w:rPr>
  </w:style>
  <w:style w:type="table" w:styleId="TableGrid">
    <w:name w:val="Table Grid"/>
    <w:basedOn w:val="TableNormal"/>
    <w:rsid w:val="00A0002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0002B"/>
    <w:rPr>
      <w:rFonts w:cs="Times New Roman"/>
      <w:color w:val="0000FF"/>
      <w:u w:val="single"/>
    </w:rPr>
  </w:style>
  <w:style w:type="character" w:customStyle="1" w:styleId="fields11">
    <w:name w:val="fields11"/>
    <w:rsid w:val="00412E4C"/>
    <w:rPr>
      <w:rFonts w:ascii="Verdana" w:hAnsi="Verdana" w:cs="Times New Roman"/>
      <w:color w:val="auto"/>
      <w:sz w:val="15"/>
      <w:szCs w:val="15"/>
      <w:u w:val="none"/>
      <w:effect w:val="none"/>
    </w:rPr>
  </w:style>
  <w:style w:type="paragraph" w:styleId="BodyText">
    <w:name w:val="Body Text"/>
    <w:basedOn w:val="Normal"/>
    <w:rsid w:val="002573E8"/>
    <w:pPr>
      <w:widowControl w:val="0"/>
      <w:suppressAutoHyphens/>
      <w:autoSpaceDE w:val="0"/>
      <w:spacing w:after="120"/>
    </w:pPr>
    <w:rPr>
      <w:rFonts w:ascii="Arial" w:hAnsi="Arial"/>
      <w:sz w:val="24"/>
    </w:rPr>
  </w:style>
  <w:style w:type="paragraph" w:styleId="BodyText3">
    <w:name w:val="Body Text 3"/>
    <w:basedOn w:val="Normal"/>
    <w:rsid w:val="008059DA"/>
    <w:pPr>
      <w:spacing w:after="120"/>
    </w:pPr>
    <w:rPr>
      <w:sz w:val="16"/>
      <w:szCs w:val="16"/>
    </w:rPr>
  </w:style>
  <w:style w:type="character" w:styleId="Strong">
    <w:name w:val="Strong"/>
    <w:uiPriority w:val="22"/>
    <w:qFormat/>
    <w:rsid w:val="004A2C10"/>
    <w:rPr>
      <w:b/>
      <w:bCs/>
    </w:rPr>
  </w:style>
  <w:style w:type="paragraph" w:styleId="BodyText2">
    <w:name w:val="Body Text 2"/>
    <w:basedOn w:val="Normal"/>
    <w:rsid w:val="00FD2063"/>
    <w:pPr>
      <w:spacing w:after="120" w:line="480" w:lineRule="auto"/>
    </w:pPr>
  </w:style>
  <w:style w:type="paragraph" w:styleId="Subtitle">
    <w:name w:val="Subtitle"/>
    <w:basedOn w:val="Normal"/>
    <w:qFormat/>
    <w:rsid w:val="00FD2063"/>
    <w:pPr>
      <w:jc w:val="center"/>
    </w:pPr>
    <w:rPr>
      <w:rFonts w:ascii="Arial"/>
      <w:b/>
      <w:i/>
      <w:sz w:val="22"/>
      <w:u w:val="single"/>
    </w:rPr>
  </w:style>
  <w:style w:type="paragraph" w:styleId="HTMLPreformatted">
    <w:name w:val="HTML Preformatted"/>
    <w:basedOn w:val="Normal"/>
    <w:link w:val="HTMLPreformattedChar"/>
    <w:rsid w:val="00FD2063"/>
    <w:pPr>
      <w:tabs>
        <w:tab w:val="left" w:pos="916"/>
        <w:tab w:val="left" w:pos="1832"/>
        <w:tab w:val="left" w:pos="2748"/>
        <w:tab w:val="left" w:pos="3664"/>
        <w:tab w:val="left" w:pos="4580"/>
        <w:tab w:val="left" w:pos="5496"/>
        <w:tab w:val="left" w:pos="6412"/>
        <w:tab w:val="left" w:pos="7328"/>
        <w:tab w:val="left" w:pos="8244"/>
        <w:tab w:val="left" w:pos="8308"/>
        <w:tab w:val="left" w:pos="10992"/>
        <w:tab w:val="left" w:pos="11908"/>
        <w:tab w:val="left" w:pos="12824"/>
        <w:tab w:val="left" w:pos="13740"/>
        <w:tab w:val="left" w:pos="14656"/>
      </w:tabs>
    </w:pPr>
    <w:rPr>
      <w:rFonts w:ascii="Courier New"/>
    </w:rPr>
  </w:style>
  <w:style w:type="character" w:customStyle="1" w:styleId="StyleArial">
    <w:name w:val="Style Arial"/>
    <w:rsid w:val="00A4658B"/>
    <w:rPr>
      <w:rFonts w:ascii="Arial" w:hAnsi="Arial"/>
      <w:sz w:val="20"/>
    </w:rPr>
  </w:style>
  <w:style w:type="paragraph" w:customStyle="1" w:styleId="RT-bul-BodyText">
    <w:name w:val="RT-bul-Body Text"/>
    <w:rsid w:val="007F23D0"/>
    <w:pPr>
      <w:numPr>
        <w:numId w:val="1"/>
      </w:numPr>
      <w:suppressAutoHyphens/>
      <w:spacing w:after="60"/>
    </w:pPr>
    <w:rPr>
      <w:rFonts w:eastAsia="Arial"/>
      <w:bCs/>
      <w:sz w:val="22"/>
      <w:lang w:val="en-US" w:eastAsia="ar-SA"/>
    </w:rPr>
  </w:style>
  <w:style w:type="character" w:customStyle="1" w:styleId="apple-style-span">
    <w:name w:val="apple-style-span"/>
    <w:basedOn w:val="DefaultParagraphFont"/>
    <w:rsid w:val="00E81A9F"/>
  </w:style>
  <w:style w:type="paragraph" w:styleId="NormalWeb">
    <w:name w:val="Normal (Web)"/>
    <w:basedOn w:val="Normal"/>
    <w:uiPriority w:val="99"/>
    <w:rsid w:val="00E81A9F"/>
    <w:pPr>
      <w:spacing w:before="100" w:beforeAutospacing="1" w:after="100" w:afterAutospacing="1"/>
    </w:pPr>
    <w:rPr>
      <w:sz w:val="24"/>
      <w:szCs w:val="24"/>
    </w:rPr>
  </w:style>
  <w:style w:type="paragraph" w:styleId="BalloonText">
    <w:name w:val="Balloon Text"/>
    <w:basedOn w:val="Normal"/>
    <w:link w:val="BalloonTextChar"/>
    <w:rsid w:val="009D19CB"/>
    <w:rPr>
      <w:rFonts w:ascii="Tahoma" w:hAnsi="Tahoma"/>
      <w:sz w:val="16"/>
      <w:szCs w:val="16"/>
      <w:lang w:val="x-none" w:eastAsia="x-none"/>
    </w:rPr>
  </w:style>
  <w:style w:type="character" w:customStyle="1" w:styleId="BalloonTextChar">
    <w:name w:val="Balloon Text Char"/>
    <w:link w:val="BalloonText"/>
    <w:rsid w:val="009D19CB"/>
    <w:rPr>
      <w:rFonts w:ascii="Tahoma" w:hAnsi="Tahoma" w:cs="Tahoma"/>
      <w:sz w:val="16"/>
      <w:szCs w:val="16"/>
    </w:rPr>
  </w:style>
  <w:style w:type="paragraph" w:styleId="BlockText">
    <w:name w:val="Block Text"/>
    <w:basedOn w:val="Normal"/>
    <w:rsid w:val="0050631A"/>
    <w:pPr>
      <w:snapToGrid w:val="0"/>
      <w:ind w:left="-360" w:right="180"/>
    </w:pPr>
    <w:rPr>
      <w:rFonts w:ascii="Trebuchet MS" w:hAnsi="Trebuchet MS"/>
      <w:sz w:val="24"/>
      <w:szCs w:val="24"/>
    </w:rPr>
  </w:style>
  <w:style w:type="paragraph" w:styleId="ListParagraph">
    <w:name w:val="List Paragraph"/>
    <w:basedOn w:val="Normal"/>
    <w:link w:val="ListParagraphChar"/>
    <w:uiPriority w:val="34"/>
    <w:qFormat/>
    <w:rsid w:val="001708F5"/>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nhideWhenUsed/>
    <w:rsid w:val="002C2C1B"/>
    <w:rPr>
      <w:rFonts w:ascii="Courier" w:hAnsi="Courier"/>
      <w:b/>
    </w:rPr>
  </w:style>
  <w:style w:type="character" w:customStyle="1" w:styleId="HeaderChar1">
    <w:name w:val="Header Char1"/>
    <w:aliases w:val="h Char,Page Header Char,*Header Char,Cover Page Char,Recovery Plan - Header Char,hdr Char,Header A Char,headerU Char,Program Title Char, Char Char Char Char,Char Char Char Char"/>
    <w:link w:val="Header"/>
    <w:rsid w:val="00052FFB"/>
    <w:rPr>
      <w:lang w:val="en-US" w:eastAsia="en-US" w:bidi="ar-SA"/>
    </w:rPr>
  </w:style>
  <w:style w:type="paragraph" w:customStyle="1" w:styleId="BodyText211pt">
    <w:name w:val="Body Text 2 + 11 pt"/>
    <w:aliases w:val="Justified,Before:  0 pt,After:  0 pt,Line spacing:  s...,Normal + (Latin) Calibri,11 pt"/>
    <w:basedOn w:val="Normal"/>
    <w:rsid w:val="00074363"/>
    <w:pPr>
      <w:numPr>
        <w:numId w:val="3"/>
      </w:numPr>
      <w:spacing w:before="40" w:after="40"/>
    </w:pPr>
    <w:rPr>
      <w:rFonts w:ascii="Arial" w:hAnsi="Arial"/>
      <w:i/>
      <w:lang w:val="en-GB"/>
    </w:rPr>
  </w:style>
  <w:style w:type="paragraph" w:styleId="BodyTextIndent">
    <w:name w:val="Body Text Indent"/>
    <w:basedOn w:val="Normal"/>
    <w:link w:val="BodyTextIndentChar"/>
    <w:rsid w:val="00B44923"/>
    <w:pPr>
      <w:spacing w:before="40" w:after="120"/>
      <w:ind w:left="360"/>
    </w:pPr>
    <w:rPr>
      <w:rFonts w:ascii="Arial" w:hAnsi="Arial"/>
      <w:sz w:val="18"/>
      <w:lang w:val="en-GB" w:eastAsia="x-none"/>
    </w:rPr>
  </w:style>
  <w:style w:type="character" w:customStyle="1" w:styleId="BodyTextIndentChar">
    <w:name w:val="Body Text Indent Char"/>
    <w:link w:val="BodyTextIndent"/>
    <w:rsid w:val="00B44923"/>
    <w:rPr>
      <w:rFonts w:ascii="Arial" w:hAnsi="Arial"/>
      <w:sz w:val="18"/>
      <w:lang w:val="en-GB"/>
    </w:rPr>
  </w:style>
  <w:style w:type="character" w:customStyle="1" w:styleId="HeaderChar">
    <w:name w:val="Header Char"/>
    <w:locked/>
    <w:rsid w:val="00B66639"/>
    <w:rPr>
      <w:rFonts w:ascii="Arial" w:hAnsi="Arial"/>
      <w:sz w:val="22"/>
      <w:lang w:val="en-US" w:eastAsia="en-US" w:bidi="ar-SA"/>
    </w:rPr>
  </w:style>
  <w:style w:type="character" w:customStyle="1" w:styleId="HTMLPreformattedChar">
    <w:name w:val="HTML Preformatted Char"/>
    <w:link w:val="HTMLPreformatted"/>
    <w:semiHidden/>
    <w:rsid w:val="00164E11"/>
    <w:rPr>
      <w:rFonts w:ascii="Courier New"/>
      <w:lang w:val="en-US" w:eastAsia="en-US" w:bidi="ar-SA"/>
    </w:rPr>
  </w:style>
  <w:style w:type="paragraph" w:styleId="ListBullet">
    <w:name w:val="List Bullet"/>
    <w:basedOn w:val="Normal"/>
    <w:rsid w:val="00112708"/>
    <w:pPr>
      <w:tabs>
        <w:tab w:val="num" w:pos="360"/>
      </w:tabs>
      <w:suppressAutoHyphens/>
      <w:ind w:left="360" w:hanging="360"/>
    </w:pPr>
    <w:rPr>
      <w:sz w:val="24"/>
      <w:lang w:eastAsia="ar-SA"/>
    </w:rPr>
  </w:style>
  <w:style w:type="paragraph" w:customStyle="1" w:styleId="NormalWebCharChar">
    <w:name w:val="Normal (Web) Char Char"/>
    <w:basedOn w:val="Normal"/>
    <w:rsid w:val="0090218D"/>
    <w:pPr>
      <w:spacing w:before="100" w:beforeAutospacing="1" w:after="100" w:afterAutospacing="1"/>
    </w:pPr>
    <w:rPr>
      <w:sz w:val="24"/>
      <w:szCs w:val="24"/>
    </w:rPr>
  </w:style>
  <w:style w:type="paragraph" w:customStyle="1" w:styleId="Default">
    <w:name w:val="Default"/>
    <w:rsid w:val="0090218D"/>
    <w:pPr>
      <w:autoSpaceDE w:val="0"/>
      <w:autoSpaceDN w:val="0"/>
      <w:adjustRightInd w:val="0"/>
    </w:pPr>
    <w:rPr>
      <w:rFonts w:ascii="Calibri" w:eastAsia="Calibri" w:hAnsi="Calibri" w:cs="Calibri"/>
      <w:color w:val="000000"/>
      <w:sz w:val="24"/>
      <w:szCs w:val="24"/>
      <w:lang w:val="en-US" w:eastAsia="en-US"/>
    </w:rPr>
  </w:style>
  <w:style w:type="paragraph" w:styleId="BodyTextIndent3">
    <w:name w:val="Body Text Indent 3"/>
    <w:basedOn w:val="Normal"/>
    <w:rsid w:val="005140B7"/>
    <w:pPr>
      <w:spacing w:after="120"/>
      <w:ind w:left="360"/>
    </w:pPr>
    <w:rPr>
      <w:sz w:val="16"/>
      <w:szCs w:val="16"/>
    </w:rPr>
  </w:style>
  <w:style w:type="character" w:customStyle="1" w:styleId="apple-converted-space">
    <w:name w:val="apple-converted-space"/>
    <w:rsid w:val="000A06AB"/>
  </w:style>
  <w:style w:type="paragraph" w:styleId="List">
    <w:name w:val="List"/>
    <w:basedOn w:val="Normal"/>
    <w:link w:val="ListChar"/>
    <w:rsid w:val="00E97CDE"/>
    <w:pPr>
      <w:widowControl w:val="0"/>
      <w:autoSpaceDE w:val="0"/>
      <w:autoSpaceDN w:val="0"/>
      <w:adjustRightInd w:val="0"/>
      <w:ind w:left="360" w:hanging="360"/>
    </w:pPr>
    <w:rPr>
      <w:rFonts w:ascii="Verdana" w:hAnsi="Verdana"/>
      <w:sz w:val="24"/>
      <w:szCs w:val="24"/>
    </w:rPr>
  </w:style>
  <w:style w:type="character" w:customStyle="1" w:styleId="ListChar">
    <w:name w:val="List Char"/>
    <w:link w:val="List"/>
    <w:rsid w:val="00E97CDE"/>
    <w:rPr>
      <w:rFonts w:ascii="Verdana" w:hAnsi="Verdana"/>
      <w:sz w:val="24"/>
      <w:szCs w:val="24"/>
      <w:lang w:val="en-US" w:eastAsia="en-US"/>
    </w:rPr>
  </w:style>
  <w:style w:type="character" w:customStyle="1" w:styleId="PlainTextChar">
    <w:name w:val="Plain Text Char"/>
    <w:link w:val="PlainText"/>
    <w:rsid w:val="00DA0605"/>
    <w:rPr>
      <w:rFonts w:ascii="Courier" w:hAnsi="Courier"/>
      <w:b/>
      <w:lang w:val="en-US" w:eastAsia="en-US"/>
    </w:rPr>
  </w:style>
  <w:style w:type="paragraph" w:customStyle="1" w:styleId="H2TEXT">
    <w:name w:val="H2 TEXT"/>
    <w:basedOn w:val="Normal"/>
    <w:rsid w:val="00DA0605"/>
    <w:pPr>
      <w:suppressAutoHyphens/>
      <w:ind w:left="720"/>
      <w:jc w:val="both"/>
    </w:pPr>
    <w:rPr>
      <w:rFonts w:ascii="Arial" w:hAnsi="Arial" w:cs="Arial"/>
      <w:color w:val="808080"/>
      <w:sz w:val="18"/>
      <w:szCs w:val="18"/>
      <w:lang w:eastAsia="ar-SA"/>
    </w:rPr>
  </w:style>
  <w:style w:type="character" w:customStyle="1" w:styleId="ListParagraphChar">
    <w:name w:val="List Paragraph Char"/>
    <w:link w:val="ListParagraph"/>
    <w:uiPriority w:val="34"/>
    <w:locked/>
    <w:rsid w:val="00925519"/>
    <w:rPr>
      <w:rFonts w:ascii="Calibri" w:eastAsia="Calibri" w:hAnsi="Calibri"/>
      <w:sz w:val="22"/>
      <w:szCs w:val="22"/>
      <w:lang w:val="en-US" w:eastAsia="en-US"/>
    </w:rPr>
  </w:style>
  <w:style w:type="character" w:customStyle="1" w:styleId="Heading1Char">
    <w:name w:val="Heading 1 Char"/>
    <w:link w:val="Heading1"/>
    <w:rsid w:val="00C73B52"/>
    <w:rPr>
      <w:lang w:val="en-US"/>
    </w:rPr>
  </w:style>
  <w:style w:type="character" w:customStyle="1" w:styleId="Heading2Char">
    <w:name w:val="Heading 2 Char"/>
    <w:basedOn w:val="DefaultParagraphFont"/>
    <w:link w:val="Heading2"/>
    <w:uiPriority w:val="9"/>
    <w:rsid w:val="002570BA"/>
    <w:rPr>
      <w:rFonts w:ascii="Arial" w:hAnsi="Arial" w:cs="Arial"/>
      <w:b/>
      <w:bCs/>
      <w:i/>
      <w:iCs/>
      <w:sz w:val="28"/>
      <w:szCs w:val="28"/>
      <w:lang w:val="en-US" w:eastAsia="en-US"/>
    </w:rPr>
  </w:style>
  <w:style w:type="character" w:styleId="Emphasis">
    <w:name w:val="Emphasis"/>
    <w:basedOn w:val="DefaultParagraphFont"/>
    <w:uiPriority w:val="11"/>
    <w:qFormat/>
    <w:rsid w:val="0060064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iPriority="9" w:unhideWhenUsed="0" w:qFormat="1"/>
    <w:lsdException w:name="heading 3"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11"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06AB"/>
    <w:rPr>
      <w:lang w:val="en-US" w:eastAsia="en-US"/>
    </w:rPr>
  </w:style>
  <w:style w:type="paragraph" w:styleId="Heading1">
    <w:name w:val="heading 1"/>
    <w:basedOn w:val="Normal"/>
    <w:next w:val="Normal"/>
    <w:link w:val="Heading1Char"/>
    <w:qFormat/>
    <w:rsid w:val="002573E8"/>
    <w:pPr>
      <w:suppressAutoHyphens/>
      <w:outlineLvl w:val="0"/>
    </w:pPr>
  </w:style>
  <w:style w:type="paragraph" w:styleId="Heading2">
    <w:name w:val="heading 2"/>
    <w:basedOn w:val="Normal"/>
    <w:next w:val="Normal"/>
    <w:link w:val="Heading2Char"/>
    <w:uiPriority w:val="9"/>
    <w:qFormat/>
    <w:rsid w:val="00930D88"/>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21077C"/>
    <w:pPr>
      <w:keepNext/>
      <w:spacing w:before="240" w:after="60"/>
      <w:outlineLvl w:val="3"/>
    </w:pPr>
    <w:rPr>
      <w:b/>
      <w:bCs/>
      <w:sz w:val="28"/>
      <w:szCs w:val="28"/>
    </w:rPr>
  </w:style>
  <w:style w:type="paragraph" w:styleId="Heading5">
    <w:name w:val="heading 5"/>
    <w:basedOn w:val="Normal"/>
    <w:next w:val="Normal"/>
    <w:qFormat/>
    <w:rsid w:val="00AC399C"/>
    <w:pPr>
      <w:spacing w:before="240" w:after="60"/>
      <w:outlineLvl w:val="4"/>
    </w:pPr>
    <w:rPr>
      <w:b/>
      <w:bCs/>
      <w:i/>
      <w:iCs/>
      <w:sz w:val="26"/>
      <w:szCs w:val="26"/>
    </w:rPr>
  </w:style>
  <w:style w:type="paragraph" w:styleId="Heading7">
    <w:name w:val="heading 7"/>
    <w:basedOn w:val="Normal"/>
    <w:next w:val="Normal"/>
    <w:qFormat/>
    <w:rsid w:val="00930D8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Page Header,*Header,Cover Page,Recovery Plan - Header,hdr,Header A,headerU,Program Title, Char Char Char,Char Char Char"/>
    <w:basedOn w:val="Normal"/>
    <w:link w:val="HeaderChar1"/>
    <w:rsid w:val="00041ED7"/>
    <w:pPr>
      <w:tabs>
        <w:tab w:val="center" w:pos="4320"/>
        <w:tab w:val="right" w:pos="8640"/>
      </w:tabs>
    </w:pPr>
  </w:style>
  <w:style w:type="paragraph" w:styleId="Footer">
    <w:name w:val="footer"/>
    <w:basedOn w:val="Normal"/>
    <w:rsid w:val="00041ED7"/>
    <w:pPr>
      <w:tabs>
        <w:tab w:val="center" w:pos="4320"/>
        <w:tab w:val="right" w:pos="8640"/>
      </w:tabs>
    </w:pPr>
  </w:style>
  <w:style w:type="paragraph" w:customStyle="1" w:styleId="StyleCharCharChar1CharCharCharCharChar">
    <w:name w:val="Style Char Char Char1 Char Char Char Char Char"/>
    <w:aliases w:val="Default Paragraph Font1 Char Char Char Char Char Char Char Char Char Char"/>
    <w:basedOn w:val="Normal"/>
    <w:rsid w:val="00041ED7"/>
    <w:pPr>
      <w:spacing w:after="160" w:line="240" w:lineRule="exact"/>
      <w:jc w:val="both"/>
    </w:pPr>
    <w:rPr>
      <w:rFonts w:ascii="Verdana" w:hAnsi="Verdana" w:cs="Verdana"/>
    </w:rPr>
  </w:style>
  <w:style w:type="table" w:styleId="TableGrid">
    <w:name w:val="Table Grid"/>
    <w:basedOn w:val="TableNormal"/>
    <w:rsid w:val="00A0002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0002B"/>
    <w:rPr>
      <w:rFonts w:cs="Times New Roman"/>
      <w:color w:val="0000FF"/>
      <w:u w:val="single"/>
    </w:rPr>
  </w:style>
  <w:style w:type="character" w:customStyle="1" w:styleId="fields11">
    <w:name w:val="fields11"/>
    <w:rsid w:val="00412E4C"/>
    <w:rPr>
      <w:rFonts w:ascii="Verdana" w:hAnsi="Verdana" w:cs="Times New Roman"/>
      <w:color w:val="auto"/>
      <w:sz w:val="15"/>
      <w:szCs w:val="15"/>
      <w:u w:val="none"/>
      <w:effect w:val="none"/>
    </w:rPr>
  </w:style>
  <w:style w:type="paragraph" w:styleId="BodyText">
    <w:name w:val="Body Text"/>
    <w:basedOn w:val="Normal"/>
    <w:rsid w:val="002573E8"/>
    <w:pPr>
      <w:widowControl w:val="0"/>
      <w:suppressAutoHyphens/>
      <w:autoSpaceDE w:val="0"/>
      <w:spacing w:after="120"/>
    </w:pPr>
    <w:rPr>
      <w:rFonts w:ascii="Arial" w:hAnsi="Arial"/>
      <w:sz w:val="24"/>
    </w:rPr>
  </w:style>
  <w:style w:type="paragraph" w:styleId="BodyText3">
    <w:name w:val="Body Text 3"/>
    <w:basedOn w:val="Normal"/>
    <w:rsid w:val="008059DA"/>
    <w:pPr>
      <w:spacing w:after="120"/>
    </w:pPr>
    <w:rPr>
      <w:sz w:val="16"/>
      <w:szCs w:val="16"/>
    </w:rPr>
  </w:style>
  <w:style w:type="character" w:styleId="Strong">
    <w:name w:val="Strong"/>
    <w:uiPriority w:val="22"/>
    <w:qFormat/>
    <w:rsid w:val="004A2C10"/>
    <w:rPr>
      <w:b/>
      <w:bCs/>
    </w:rPr>
  </w:style>
  <w:style w:type="paragraph" w:styleId="BodyText2">
    <w:name w:val="Body Text 2"/>
    <w:basedOn w:val="Normal"/>
    <w:rsid w:val="00FD2063"/>
    <w:pPr>
      <w:spacing w:after="120" w:line="480" w:lineRule="auto"/>
    </w:pPr>
  </w:style>
  <w:style w:type="paragraph" w:styleId="Subtitle">
    <w:name w:val="Subtitle"/>
    <w:basedOn w:val="Normal"/>
    <w:qFormat/>
    <w:rsid w:val="00FD2063"/>
    <w:pPr>
      <w:jc w:val="center"/>
    </w:pPr>
    <w:rPr>
      <w:rFonts w:ascii="Arial"/>
      <w:b/>
      <w:i/>
      <w:sz w:val="22"/>
      <w:u w:val="single"/>
    </w:rPr>
  </w:style>
  <w:style w:type="paragraph" w:styleId="HTMLPreformatted">
    <w:name w:val="HTML Preformatted"/>
    <w:basedOn w:val="Normal"/>
    <w:link w:val="HTMLPreformattedChar"/>
    <w:rsid w:val="00FD2063"/>
    <w:pPr>
      <w:tabs>
        <w:tab w:val="left" w:pos="916"/>
        <w:tab w:val="left" w:pos="1832"/>
        <w:tab w:val="left" w:pos="2748"/>
        <w:tab w:val="left" w:pos="3664"/>
        <w:tab w:val="left" w:pos="4580"/>
        <w:tab w:val="left" w:pos="5496"/>
        <w:tab w:val="left" w:pos="6412"/>
        <w:tab w:val="left" w:pos="7328"/>
        <w:tab w:val="left" w:pos="8244"/>
        <w:tab w:val="left" w:pos="8308"/>
        <w:tab w:val="left" w:pos="10992"/>
        <w:tab w:val="left" w:pos="11908"/>
        <w:tab w:val="left" w:pos="12824"/>
        <w:tab w:val="left" w:pos="13740"/>
        <w:tab w:val="left" w:pos="14656"/>
      </w:tabs>
    </w:pPr>
    <w:rPr>
      <w:rFonts w:ascii="Courier New"/>
    </w:rPr>
  </w:style>
  <w:style w:type="character" w:customStyle="1" w:styleId="StyleArial">
    <w:name w:val="Style Arial"/>
    <w:rsid w:val="00A4658B"/>
    <w:rPr>
      <w:rFonts w:ascii="Arial" w:hAnsi="Arial"/>
      <w:sz w:val="20"/>
    </w:rPr>
  </w:style>
  <w:style w:type="paragraph" w:customStyle="1" w:styleId="RT-bul-BodyText">
    <w:name w:val="RT-bul-Body Text"/>
    <w:rsid w:val="007F23D0"/>
    <w:pPr>
      <w:numPr>
        <w:numId w:val="1"/>
      </w:numPr>
      <w:suppressAutoHyphens/>
      <w:spacing w:after="60"/>
    </w:pPr>
    <w:rPr>
      <w:rFonts w:eastAsia="Arial"/>
      <w:bCs/>
      <w:sz w:val="22"/>
      <w:lang w:val="en-US" w:eastAsia="ar-SA"/>
    </w:rPr>
  </w:style>
  <w:style w:type="character" w:customStyle="1" w:styleId="apple-style-span">
    <w:name w:val="apple-style-span"/>
    <w:basedOn w:val="DefaultParagraphFont"/>
    <w:rsid w:val="00E81A9F"/>
  </w:style>
  <w:style w:type="paragraph" w:styleId="NormalWeb">
    <w:name w:val="Normal (Web)"/>
    <w:basedOn w:val="Normal"/>
    <w:uiPriority w:val="99"/>
    <w:rsid w:val="00E81A9F"/>
    <w:pPr>
      <w:spacing w:before="100" w:beforeAutospacing="1" w:after="100" w:afterAutospacing="1"/>
    </w:pPr>
    <w:rPr>
      <w:sz w:val="24"/>
      <w:szCs w:val="24"/>
    </w:rPr>
  </w:style>
  <w:style w:type="paragraph" w:styleId="BalloonText">
    <w:name w:val="Balloon Text"/>
    <w:basedOn w:val="Normal"/>
    <w:link w:val="BalloonTextChar"/>
    <w:rsid w:val="009D19CB"/>
    <w:rPr>
      <w:rFonts w:ascii="Tahoma" w:hAnsi="Tahoma"/>
      <w:sz w:val="16"/>
      <w:szCs w:val="16"/>
      <w:lang w:val="x-none" w:eastAsia="x-none"/>
    </w:rPr>
  </w:style>
  <w:style w:type="character" w:customStyle="1" w:styleId="BalloonTextChar">
    <w:name w:val="Balloon Text Char"/>
    <w:link w:val="BalloonText"/>
    <w:rsid w:val="009D19CB"/>
    <w:rPr>
      <w:rFonts w:ascii="Tahoma" w:hAnsi="Tahoma" w:cs="Tahoma"/>
      <w:sz w:val="16"/>
      <w:szCs w:val="16"/>
    </w:rPr>
  </w:style>
  <w:style w:type="paragraph" w:styleId="BlockText">
    <w:name w:val="Block Text"/>
    <w:basedOn w:val="Normal"/>
    <w:rsid w:val="0050631A"/>
    <w:pPr>
      <w:snapToGrid w:val="0"/>
      <w:ind w:left="-360" w:right="180"/>
    </w:pPr>
    <w:rPr>
      <w:rFonts w:ascii="Trebuchet MS" w:hAnsi="Trebuchet MS"/>
      <w:sz w:val="24"/>
      <w:szCs w:val="24"/>
    </w:rPr>
  </w:style>
  <w:style w:type="paragraph" w:styleId="ListParagraph">
    <w:name w:val="List Paragraph"/>
    <w:basedOn w:val="Normal"/>
    <w:link w:val="ListParagraphChar"/>
    <w:uiPriority w:val="34"/>
    <w:qFormat/>
    <w:rsid w:val="001708F5"/>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nhideWhenUsed/>
    <w:rsid w:val="002C2C1B"/>
    <w:rPr>
      <w:rFonts w:ascii="Courier" w:hAnsi="Courier"/>
      <w:b/>
    </w:rPr>
  </w:style>
  <w:style w:type="character" w:customStyle="1" w:styleId="HeaderChar1">
    <w:name w:val="Header Char1"/>
    <w:aliases w:val="h Char,Page Header Char,*Header Char,Cover Page Char,Recovery Plan - Header Char,hdr Char,Header A Char,headerU Char,Program Title Char, Char Char Char Char,Char Char Char Char"/>
    <w:link w:val="Header"/>
    <w:rsid w:val="00052FFB"/>
    <w:rPr>
      <w:lang w:val="en-US" w:eastAsia="en-US" w:bidi="ar-SA"/>
    </w:rPr>
  </w:style>
  <w:style w:type="paragraph" w:customStyle="1" w:styleId="BodyText211pt">
    <w:name w:val="Body Text 2 + 11 pt"/>
    <w:aliases w:val="Justified,Before:  0 pt,After:  0 pt,Line spacing:  s...,Normal + (Latin) Calibri,11 pt"/>
    <w:basedOn w:val="Normal"/>
    <w:rsid w:val="00074363"/>
    <w:pPr>
      <w:numPr>
        <w:numId w:val="3"/>
      </w:numPr>
      <w:spacing w:before="40" w:after="40"/>
    </w:pPr>
    <w:rPr>
      <w:rFonts w:ascii="Arial" w:hAnsi="Arial"/>
      <w:i/>
      <w:lang w:val="en-GB"/>
    </w:rPr>
  </w:style>
  <w:style w:type="paragraph" w:styleId="BodyTextIndent">
    <w:name w:val="Body Text Indent"/>
    <w:basedOn w:val="Normal"/>
    <w:link w:val="BodyTextIndentChar"/>
    <w:rsid w:val="00B44923"/>
    <w:pPr>
      <w:spacing w:before="40" w:after="120"/>
      <w:ind w:left="360"/>
    </w:pPr>
    <w:rPr>
      <w:rFonts w:ascii="Arial" w:hAnsi="Arial"/>
      <w:sz w:val="18"/>
      <w:lang w:val="en-GB" w:eastAsia="x-none"/>
    </w:rPr>
  </w:style>
  <w:style w:type="character" w:customStyle="1" w:styleId="BodyTextIndentChar">
    <w:name w:val="Body Text Indent Char"/>
    <w:link w:val="BodyTextIndent"/>
    <w:rsid w:val="00B44923"/>
    <w:rPr>
      <w:rFonts w:ascii="Arial" w:hAnsi="Arial"/>
      <w:sz w:val="18"/>
      <w:lang w:val="en-GB"/>
    </w:rPr>
  </w:style>
  <w:style w:type="character" w:customStyle="1" w:styleId="HeaderChar">
    <w:name w:val="Header Char"/>
    <w:locked/>
    <w:rsid w:val="00B66639"/>
    <w:rPr>
      <w:rFonts w:ascii="Arial" w:hAnsi="Arial"/>
      <w:sz w:val="22"/>
      <w:lang w:val="en-US" w:eastAsia="en-US" w:bidi="ar-SA"/>
    </w:rPr>
  </w:style>
  <w:style w:type="character" w:customStyle="1" w:styleId="HTMLPreformattedChar">
    <w:name w:val="HTML Preformatted Char"/>
    <w:link w:val="HTMLPreformatted"/>
    <w:semiHidden/>
    <w:rsid w:val="00164E11"/>
    <w:rPr>
      <w:rFonts w:ascii="Courier New"/>
      <w:lang w:val="en-US" w:eastAsia="en-US" w:bidi="ar-SA"/>
    </w:rPr>
  </w:style>
  <w:style w:type="paragraph" w:styleId="ListBullet">
    <w:name w:val="List Bullet"/>
    <w:basedOn w:val="Normal"/>
    <w:rsid w:val="00112708"/>
    <w:pPr>
      <w:tabs>
        <w:tab w:val="num" w:pos="360"/>
      </w:tabs>
      <w:suppressAutoHyphens/>
      <w:ind w:left="360" w:hanging="360"/>
    </w:pPr>
    <w:rPr>
      <w:sz w:val="24"/>
      <w:lang w:eastAsia="ar-SA"/>
    </w:rPr>
  </w:style>
  <w:style w:type="paragraph" w:customStyle="1" w:styleId="NormalWebCharChar">
    <w:name w:val="Normal (Web) Char Char"/>
    <w:basedOn w:val="Normal"/>
    <w:rsid w:val="0090218D"/>
    <w:pPr>
      <w:spacing w:before="100" w:beforeAutospacing="1" w:after="100" w:afterAutospacing="1"/>
    </w:pPr>
    <w:rPr>
      <w:sz w:val="24"/>
      <w:szCs w:val="24"/>
    </w:rPr>
  </w:style>
  <w:style w:type="paragraph" w:customStyle="1" w:styleId="Default">
    <w:name w:val="Default"/>
    <w:rsid w:val="0090218D"/>
    <w:pPr>
      <w:autoSpaceDE w:val="0"/>
      <w:autoSpaceDN w:val="0"/>
      <w:adjustRightInd w:val="0"/>
    </w:pPr>
    <w:rPr>
      <w:rFonts w:ascii="Calibri" w:eastAsia="Calibri" w:hAnsi="Calibri" w:cs="Calibri"/>
      <w:color w:val="000000"/>
      <w:sz w:val="24"/>
      <w:szCs w:val="24"/>
      <w:lang w:val="en-US" w:eastAsia="en-US"/>
    </w:rPr>
  </w:style>
  <w:style w:type="paragraph" w:styleId="BodyTextIndent3">
    <w:name w:val="Body Text Indent 3"/>
    <w:basedOn w:val="Normal"/>
    <w:rsid w:val="005140B7"/>
    <w:pPr>
      <w:spacing w:after="120"/>
      <w:ind w:left="360"/>
    </w:pPr>
    <w:rPr>
      <w:sz w:val="16"/>
      <w:szCs w:val="16"/>
    </w:rPr>
  </w:style>
  <w:style w:type="character" w:customStyle="1" w:styleId="apple-converted-space">
    <w:name w:val="apple-converted-space"/>
    <w:rsid w:val="000A06AB"/>
  </w:style>
  <w:style w:type="paragraph" w:styleId="List">
    <w:name w:val="List"/>
    <w:basedOn w:val="Normal"/>
    <w:link w:val="ListChar"/>
    <w:rsid w:val="00E97CDE"/>
    <w:pPr>
      <w:widowControl w:val="0"/>
      <w:autoSpaceDE w:val="0"/>
      <w:autoSpaceDN w:val="0"/>
      <w:adjustRightInd w:val="0"/>
      <w:ind w:left="360" w:hanging="360"/>
    </w:pPr>
    <w:rPr>
      <w:rFonts w:ascii="Verdana" w:hAnsi="Verdana"/>
      <w:sz w:val="24"/>
      <w:szCs w:val="24"/>
    </w:rPr>
  </w:style>
  <w:style w:type="character" w:customStyle="1" w:styleId="ListChar">
    <w:name w:val="List Char"/>
    <w:link w:val="List"/>
    <w:rsid w:val="00E97CDE"/>
    <w:rPr>
      <w:rFonts w:ascii="Verdana" w:hAnsi="Verdana"/>
      <w:sz w:val="24"/>
      <w:szCs w:val="24"/>
      <w:lang w:val="en-US" w:eastAsia="en-US"/>
    </w:rPr>
  </w:style>
  <w:style w:type="character" w:customStyle="1" w:styleId="PlainTextChar">
    <w:name w:val="Plain Text Char"/>
    <w:link w:val="PlainText"/>
    <w:rsid w:val="00DA0605"/>
    <w:rPr>
      <w:rFonts w:ascii="Courier" w:hAnsi="Courier"/>
      <w:b/>
      <w:lang w:val="en-US" w:eastAsia="en-US"/>
    </w:rPr>
  </w:style>
  <w:style w:type="paragraph" w:customStyle="1" w:styleId="H2TEXT">
    <w:name w:val="H2 TEXT"/>
    <w:basedOn w:val="Normal"/>
    <w:rsid w:val="00DA0605"/>
    <w:pPr>
      <w:suppressAutoHyphens/>
      <w:ind w:left="720"/>
      <w:jc w:val="both"/>
    </w:pPr>
    <w:rPr>
      <w:rFonts w:ascii="Arial" w:hAnsi="Arial" w:cs="Arial"/>
      <w:color w:val="808080"/>
      <w:sz w:val="18"/>
      <w:szCs w:val="18"/>
      <w:lang w:eastAsia="ar-SA"/>
    </w:rPr>
  </w:style>
  <w:style w:type="character" w:customStyle="1" w:styleId="ListParagraphChar">
    <w:name w:val="List Paragraph Char"/>
    <w:link w:val="ListParagraph"/>
    <w:uiPriority w:val="34"/>
    <w:locked/>
    <w:rsid w:val="00925519"/>
    <w:rPr>
      <w:rFonts w:ascii="Calibri" w:eastAsia="Calibri" w:hAnsi="Calibri"/>
      <w:sz w:val="22"/>
      <w:szCs w:val="22"/>
      <w:lang w:val="en-US" w:eastAsia="en-US"/>
    </w:rPr>
  </w:style>
  <w:style w:type="character" w:customStyle="1" w:styleId="Heading1Char">
    <w:name w:val="Heading 1 Char"/>
    <w:link w:val="Heading1"/>
    <w:rsid w:val="00C73B52"/>
    <w:rPr>
      <w:lang w:val="en-US"/>
    </w:rPr>
  </w:style>
  <w:style w:type="character" w:customStyle="1" w:styleId="Heading2Char">
    <w:name w:val="Heading 2 Char"/>
    <w:basedOn w:val="DefaultParagraphFont"/>
    <w:link w:val="Heading2"/>
    <w:uiPriority w:val="9"/>
    <w:rsid w:val="002570BA"/>
    <w:rPr>
      <w:rFonts w:ascii="Arial" w:hAnsi="Arial" w:cs="Arial"/>
      <w:b/>
      <w:bCs/>
      <w:i/>
      <w:iCs/>
      <w:sz w:val="28"/>
      <w:szCs w:val="28"/>
      <w:lang w:val="en-US" w:eastAsia="en-US"/>
    </w:rPr>
  </w:style>
  <w:style w:type="character" w:styleId="Emphasis">
    <w:name w:val="Emphasis"/>
    <w:basedOn w:val="DefaultParagraphFont"/>
    <w:uiPriority w:val="11"/>
    <w:qFormat/>
    <w:rsid w:val="00600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59568668">
      <w:bodyDiv w:val="1"/>
      <w:marLeft w:val="0"/>
      <w:marRight w:val="0"/>
      <w:marTop w:val="0"/>
      <w:marBottom w:val="0"/>
      <w:divBdr>
        <w:top w:val="none" w:sz="0" w:space="0" w:color="auto"/>
        <w:left w:val="none" w:sz="0" w:space="0" w:color="auto"/>
        <w:bottom w:val="none" w:sz="0" w:space="0" w:color="auto"/>
        <w:right w:val="none" w:sz="0" w:space="0" w:color="auto"/>
      </w:divBdr>
    </w:div>
    <w:div w:id="1352226596">
      <w:bodyDiv w:val="1"/>
      <w:marLeft w:val="0"/>
      <w:marRight w:val="0"/>
      <w:marTop w:val="0"/>
      <w:marBottom w:val="0"/>
      <w:divBdr>
        <w:top w:val="none" w:sz="0" w:space="0" w:color="auto"/>
        <w:left w:val="none" w:sz="0" w:space="0" w:color="auto"/>
        <w:bottom w:val="none" w:sz="0" w:space="0" w:color="auto"/>
        <w:right w:val="none" w:sz="0" w:space="0" w:color="auto"/>
      </w:divBdr>
    </w:div>
    <w:div w:id="1847403230">
      <w:bodyDiv w:val="1"/>
      <w:marLeft w:val="0"/>
      <w:marRight w:val="0"/>
      <w:marTop w:val="0"/>
      <w:marBottom w:val="0"/>
      <w:divBdr>
        <w:top w:val="none" w:sz="0" w:space="0" w:color="auto"/>
        <w:left w:val="none" w:sz="0" w:space="0" w:color="auto"/>
        <w:bottom w:val="none" w:sz="0" w:space="0" w:color="auto"/>
        <w:right w:val="none" w:sz="0" w:space="0" w:color="auto"/>
      </w:divBdr>
    </w:div>
    <w:div w:id="209265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2DF96-EA35-46F9-93C9-70882DFF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Interview Assessment Sheet - Technical</vt:lpstr>
    </vt:vector>
  </TitlesOfParts>
  <Company>STGIT</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Assessment Sheet - Technical</dc:title>
  <dc:creator>padmavathyg</dc:creator>
  <cp:lastModifiedBy>Bhuvanesh Sekar</cp:lastModifiedBy>
  <cp:revision>17</cp:revision>
  <cp:lastPrinted>2006-09-27T03:46:00Z</cp:lastPrinted>
  <dcterms:created xsi:type="dcterms:W3CDTF">2022-07-12T10:08:00Z</dcterms:created>
  <dcterms:modified xsi:type="dcterms:W3CDTF">2023-03-07T05:39:00Z</dcterms:modified>
</cp:coreProperties>
</file>